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065733" w14:textId="77777777" w:rsidR="00BA40AD" w:rsidRDefault="00876135">
      <w:pPr>
        <w:jc w:val="center"/>
        <w:rPr>
          <w:rFonts w:ascii="Times New Roman" w:hAnsi="Times New Roman" w:cs="Times New Roman"/>
          <w:b/>
          <w:bCs/>
          <w:i/>
          <w:sz w:val="28"/>
          <w:szCs w:val="28"/>
        </w:rPr>
      </w:pPr>
      <w:r>
        <w:rPr>
          <w:rFonts w:ascii="Times New Roman" w:hAnsi="Times New Roman" w:cs="Times New Roman"/>
          <w:b/>
          <w:bCs/>
          <w:i/>
          <w:sz w:val="28"/>
          <w:szCs w:val="28"/>
        </w:rPr>
        <w:t xml:space="preserve">       </w:t>
      </w:r>
    </w:p>
    <w:p w14:paraId="584C29A0" w14:textId="77777777" w:rsidR="00BA40AD" w:rsidRDefault="00BA40AD">
      <w:pPr>
        <w:jc w:val="center"/>
        <w:rPr>
          <w:rFonts w:ascii="Times New Roman" w:hAnsi="Times New Roman" w:cs="Times New Roman"/>
          <w:b/>
          <w:bCs/>
          <w:sz w:val="32"/>
          <w:szCs w:val="32"/>
        </w:rPr>
      </w:pPr>
      <w:r>
        <w:rPr>
          <w:rFonts w:ascii="Times New Roman" w:hAnsi="Times New Roman" w:cs="Times New Roman"/>
          <w:b/>
          <w:bCs/>
          <w:i/>
          <w:sz w:val="28"/>
          <w:szCs w:val="28"/>
        </w:rPr>
        <w:t>A Mini Project</w:t>
      </w:r>
      <w:r w:rsidR="001A42FF">
        <w:rPr>
          <w:rFonts w:ascii="Times New Roman" w:hAnsi="Times New Roman" w:cs="Times New Roman"/>
          <w:b/>
          <w:bCs/>
          <w:i/>
          <w:sz w:val="28"/>
          <w:szCs w:val="28"/>
        </w:rPr>
        <w:t xml:space="preserve"> Synopsis</w:t>
      </w:r>
      <w:r>
        <w:rPr>
          <w:rFonts w:ascii="Times New Roman" w:hAnsi="Times New Roman" w:cs="Times New Roman"/>
          <w:b/>
          <w:bCs/>
          <w:i/>
          <w:sz w:val="28"/>
          <w:szCs w:val="28"/>
        </w:rPr>
        <w:t xml:space="preserve"> on</w:t>
      </w:r>
    </w:p>
    <w:p w14:paraId="7CE5C0C1" w14:textId="77777777" w:rsidR="00BA40AD" w:rsidRDefault="00D1439A">
      <w:pPr>
        <w:jc w:val="center"/>
        <w:rPr>
          <w:rFonts w:ascii="Times New Roman" w:hAnsi="Times New Roman" w:cs="Times New Roman"/>
          <w:b/>
          <w:bCs/>
          <w:sz w:val="32"/>
          <w:szCs w:val="32"/>
        </w:rPr>
      </w:pPr>
      <w:r>
        <w:rPr>
          <w:rFonts w:ascii="Times New Roman" w:hAnsi="Times New Roman" w:cs="Times New Roman"/>
          <w:b/>
          <w:bCs/>
          <w:sz w:val="32"/>
          <w:szCs w:val="32"/>
        </w:rPr>
        <w:t>AQI TRACKER</w:t>
      </w:r>
    </w:p>
    <w:p w14:paraId="15209FF5" w14:textId="094ACB0E" w:rsidR="00BA40AD" w:rsidRDefault="001A42FF">
      <w:pPr>
        <w:jc w:val="center"/>
        <w:rPr>
          <w:rFonts w:ascii="Times New Roman" w:hAnsi="Times New Roman" w:cs="Times New Roman"/>
          <w:b/>
          <w:bCs/>
          <w:sz w:val="26"/>
          <w:szCs w:val="26"/>
        </w:rPr>
      </w:pPr>
      <w:r>
        <w:rPr>
          <w:rFonts w:ascii="Times New Roman" w:hAnsi="Times New Roman" w:cs="Times New Roman"/>
          <w:b/>
          <w:bCs/>
          <w:sz w:val="26"/>
          <w:szCs w:val="26"/>
        </w:rPr>
        <w:t>S</w:t>
      </w:r>
      <w:r w:rsidR="00BA40AD">
        <w:rPr>
          <w:rFonts w:ascii="Times New Roman" w:hAnsi="Times New Roman" w:cs="Times New Roman"/>
          <w:b/>
          <w:bCs/>
          <w:sz w:val="26"/>
          <w:szCs w:val="26"/>
        </w:rPr>
        <w:t xml:space="preserve">.E. - </w:t>
      </w:r>
      <w:r w:rsidR="00D46C46">
        <w:rPr>
          <w:rFonts w:ascii="Times New Roman" w:hAnsi="Times New Roman" w:cs="Times New Roman"/>
          <w:b/>
          <w:bCs/>
          <w:sz w:val="26"/>
          <w:szCs w:val="26"/>
        </w:rPr>
        <w:t>I.T Engineering</w:t>
      </w:r>
    </w:p>
    <w:p w14:paraId="1FA52697" w14:textId="77777777" w:rsidR="00BA40AD" w:rsidRDefault="00BA40AD">
      <w:pPr>
        <w:jc w:val="center"/>
        <w:rPr>
          <w:rFonts w:ascii="Times New Roman" w:hAnsi="Times New Roman" w:cs="Times New Roman"/>
          <w:b/>
          <w:bCs/>
          <w:sz w:val="26"/>
          <w:szCs w:val="26"/>
        </w:rPr>
      </w:pPr>
    </w:p>
    <w:p w14:paraId="1DC62541" w14:textId="77777777" w:rsidR="00BA40AD" w:rsidRDefault="00BA40AD">
      <w:pPr>
        <w:ind w:left="720" w:right="1977" w:firstLine="720"/>
        <w:jc w:val="center"/>
        <w:rPr>
          <w:rFonts w:ascii="Times New Roman" w:hAnsi="Times New Roman" w:cs="Times New Roman"/>
          <w:b/>
          <w:bCs/>
          <w:sz w:val="26"/>
          <w:szCs w:val="26"/>
        </w:rPr>
      </w:pPr>
      <w:r>
        <w:rPr>
          <w:rFonts w:ascii="Times New Roman" w:hAnsi="Times New Roman" w:cs="Times New Roman"/>
          <w:b/>
          <w:sz w:val="28"/>
          <w:szCs w:val="28"/>
        </w:rPr>
        <w:t>Submitted By</w:t>
      </w:r>
    </w:p>
    <w:p w14:paraId="55900382" w14:textId="77777777" w:rsidR="00BA40AD" w:rsidRDefault="00BC66E9" w:rsidP="0049083E">
      <w:pPr>
        <w:ind w:left="720" w:right="1977" w:firstLine="720"/>
        <w:rPr>
          <w:rFonts w:ascii="Times New Roman" w:hAnsi="Times New Roman" w:cs="Times New Roman"/>
          <w:b/>
          <w:bCs/>
          <w:sz w:val="26"/>
          <w:szCs w:val="26"/>
        </w:rPr>
      </w:pPr>
      <w:r>
        <w:rPr>
          <w:rFonts w:ascii="Times New Roman" w:hAnsi="Times New Roman" w:cs="Times New Roman"/>
          <w:b/>
          <w:bCs/>
          <w:sz w:val="26"/>
          <w:szCs w:val="26"/>
        </w:rPr>
        <w:t>VAISHNAVI BHALERAO</w:t>
      </w:r>
      <w:r>
        <w:rPr>
          <w:rFonts w:ascii="Times New Roman" w:hAnsi="Times New Roman" w:cs="Times New Roman"/>
          <w:b/>
          <w:bCs/>
          <w:sz w:val="26"/>
          <w:szCs w:val="26"/>
        </w:rPr>
        <w:tab/>
      </w:r>
      <w:r w:rsidR="006B2F93" w:rsidRPr="006B2F93">
        <w:rPr>
          <w:rFonts w:ascii="Times New Roman" w:hAnsi="Times New Roman" w:cs="Times New Roman"/>
          <w:b/>
          <w:bCs/>
          <w:sz w:val="26"/>
          <w:szCs w:val="26"/>
        </w:rPr>
        <w:t>21204007</w:t>
      </w:r>
    </w:p>
    <w:p w14:paraId="10E3645A" w14:textId="77777777" w:rsidR="006B2F93" w:rsidRDefault="00BC66E9" w:rsidP="0049083E">
      <w:pPr>
        <w:ind w:left="720" w:right="1977" w:firstLine="720"/>
        <w:rPr>
          <w:b/>
          <w:bCs/>
          <w:sz w:val="26"/>
          <w:szCs w:val="26"/>
          <w:lang w:val="en-IN"/>
        </w:rPr>
      </w:pPr>
      <w:r>
        <w:rPr>
          <w:rFonts w:ascii="Times New Roman" w:hAnsi="Times New Roman" w:cs="Times New Roman"/>
          <w:b/>
          <w:bCs/>
          <w:sz w:val="26"/>
          <w:szCs w:val="26"/>
        </w:rPr>
        <w:t>MAYURESH KALKAR</w:t>
      </w:r>
      <w:r w:rsidR="0049083E">
        <w:rPr>
          <w:rFonts w:ascii="Times New Roman" w:hAnsi="Times New Roman" w:cs="Times New Roman"/>
          <w:b/>
          <w:bCs/>
          <w:sz w:val="26"/>
          <w:szCs w:val="26"/>
        </w:rPr>
        <w:tab/>
        <w:t xml:space="preserve">          </w:t>
      </w:r>
      <w:r w:rsidR="006B2F93">
        <w:rPr>
          <w:rFonts w:ascii="Times New Roman" w:hAnsi="Times New Roman" w:cs="Times New Roman"/>
          <w:b/>
          <w:bCs/>
          <w:sz w:val="26"/>
          <w:szCs w:val="26"/>
        </w:rPr>
        <w:t xml:space="preserve"> </w:t>
      </w:r>
      <w:r w:rsidR="006B2F93" w:rsidRPr="0049083E">
        <w:rPr>
          <w:rFonts w:ascii="Times New Roman" w:hAnsi="Times New Roman" w:cs="Times New Roman"/>
          <w:b/>
          <w:bCs/>
          <w:sz w:val="26"/>
          <w:szCs w:val="26"/>
          <w:lang w:val="en-IN"/>
        </w:rPr>
        <w:t>21204010</w:t>
      </w:r>
    </w:p>
    <w:p w14:paraId="7E8D872A" w14:textId="77777777" w:rsidR="00BA40AD" w:rsidRDefault="00BC66E9" w:rsidP="0049083E">
      <w:pPr>
        <w:ind w:left="720" w:right="1977" w:firstLine="720"/>
        <w:rPr>
          <w:rFonts w:ascii="Times New Roman" w:hAnsi="Times New Roman" w:cs="Times New Roman"/>
          <w:b/>
          <w:bCs/>
          <w:sz w:val="26"/>
          <w:szCs w:val="26"/>
        </w:rPr>
      </w:pPr>
      <w:r>
        <w:rPr>
          <w:rFonts w:ascii="Times New Roman" w:hAnsi="Times New Roman" w:cs="Times New Roman"/>
          <w:b/>
          <w:bCs/>
          <w:sz w:val="26"/>
          <w:szCs w:val="26"/>
        </w:rPr>
        <w:t xml:space="preserve">SAHIL JADHAV </w:t>
      </w:r>
      <w:r w:rsidR="00BA40AD">
        <w:rPr>
          <w:rFonts w:ascii="Times New Roman" w:hAnsi="Times New Roman" w:cs="Times New Roman"/>
          <w:b/>
          <w:bCs/>
          <w:sz w:val="26"/>
          <w:szCs w:val="26"/>
        </w:rPr>
        <w:tab/>
      </w:r>
      <w:r>
        <w:rPr>
          <w:rFonts w:ascii="Times New Roman" w:hAnsi="Times New Roman" w:cs="Times New Roman"/>
          <w:b/>
          <w:bCs/>
          <w:sz w:val="26"/>
          <w:szCs w:val="26"/>
        </w:rPr>
        <w:t xml:space="preserve">                      21204013</w:t>
      </w:r>
    </w:p>
    <w:p w14:paraId="1687587C" w14:textId="77777777" w:rsidR="0026629B" w:rsidRPr="006B2F93" w:rsidRDefault="0026629B" w:rsidP="0049083E">
      <w:pPr>
        <w:ind w:left="720" w:right="1977" w:firstLine="720"/>
        <w:rPr>
          <w:b/>
          <w:bCs/>
          <w:sz w:val="26"/>
          <w:szCs w:val="26"/>
          <w:lang w:val="en-IN"/>
        </w:rPr>
      </w:pPr>
      <w:r>
        <w:rPr>
          <w:rFonts w:ascii="Times New Roman" w:hAnsi="Times New Roman" w:cs="Times New Roman"/>
          <w:b/>
          <w:bCs/>
          <w:sz w:val="26"/>
          <w:szCs w:val="26"/>
        </w:rPr>
        <w:t>PALLAVI TAMBE                      21204001</w:t>
      </w:r>
    </w:p>
    <w:p w14:paraId="615A5B32" w14:textId="77777777" w:rsidR="00BA40AD" w:rsidRDefault="00BA40AD" w:rsidP="0049083E">
      <w:pPr>
        <w:ind w:right="1977"/>
        <w:rPr>
          <w:rFonts w:ascii="Times New Roman" w:hAnsi="Times New Roman" w:cs="Times New Roman"/>
        </w:rPr>
      </w:pPr>
    </w:p>
    <w:p w14:paraId="6269784F" w14:textId="77777777" w:rsidR="00BA40AD" w:rsidRDefault="00BA40AD">
      <w:pPr>
        <w:ind w:left="720" w:right="1977" w:firstLine="720"/>
        <w:jc w:val="center"/>
        <w:rPr>
          <w:rFonts w:ascii="Times New Roman" w:hAnsi="Times New Roman" w:cs="Times New Roman"/>
          <w:b/>
          <w:spacing w:val="5"/>
          <w:sz w:val="24"/>
          <w:szCs w:val="24"/>
        </w:rPr>
      </w:pPr>
      <w:r>
        <w:rPr>
          <w:rFonts w:ascii="Times New Roman" w:hAnsi="Times New Roman" w:cs="Times New Roman"/>
          <w:b/>
          <w:bCs/>
        </w:rPr>
        <w:t>Under The Guidance Of</w:t>
      </w:r>
    </w:p>
    <w:p w14:paraId="0339652A" w14:textId="4A01B0EC" w:rsidR="00BA40AD" w:rsidRDefault="00BA40AD">
      <w:pPr>
        <w:ind w:left="720" w:right="1977" w:firstLine="720"/>
        <w:jc w:val="center"/>
        <w:rPr>
          <w:rFonts w:ascii="Times New Roman" w:hAnsi="Times New Roman" w:cs="Times New Roman"/>
          <w:b/>
          <w:bCs/>
        </w:rPr>
      </w:pPr>
      <w:r>
        <w:rPr>
          <w:rFonts w:ascii="Times New Roman" w:hAnsi="Times New Roman" w:cs="Times New Roman"/>
          <w:b/>
          <w:spacing w:val="5"/>
          <w:sz w:val="24"/>
          <w:szCs w:val="24"/>
        </w:rPr>
        <w:t>&lt;</w:t>
      </w:r>
      <w:r w:rsidR="00520796">
        <w:rPr>
          <w:rFonts w:ascii="Times New Roman" w:hAnsi="Times New Roman" w:cs="Times New Roman"/>
          <w:b/>
          <w:spacing w:val="5"/>
          <w:sz w:val="24"/>
          <w:szCs w:val="24"/>
        </w:rPr>
        <w:t xml:space="preserve">Ganesh </w:t>
      </w:r>
      <w:proofErr w:type="spellStart"/>
      <w:r w:rsidR="00520796">
        <w:rPr>
          <w:rFonts w:ascii="Times New Roman" w:hAnsi="Times New Roman" w:cs="Times New Roman"/>
          <w:b/>
          <w:spacing w:val="5"/>
          <w:sz w:val="24"/>
          <w:szCs w:val="24"/>
        </w:rPr>
        <w:t>Gourshete</w:t>
      </w:r>
      <w:proofErr w:type="spellEnd"/>
      <w:r w:rsidR="00520796">
        <w:rPr>
          <w:rFonts w:ascii="Times New Roman" w:hAnsi="Times New Roman" w:cs="Times New Roman"/>
          <w:b/>
          <w:spacing w:val="5"/>
          <w:sz w:val="24"/>
          <w:szCs w:val="24"/>
        </w:rPr>
        <w:t xml:space="preserve"> </w:t>
      </w:r>
      <w:r>
        <w:rPr>
          <w:rFonts w:ascii="Times New Roman" w:hAnsi="Times New Roman" w:cs="Times New Roman"/>
          <w:b/>
          <w:spacing w:val="5"/>
          <w:sz w:val="24"/>
          <w:szCs w:val="24"/>
        </w:rPr>
        <w:t>&gt;</w:t>
      </w:r>
    </w:p>
    <w:p w14:paraId="4BEAB667" w14:textId="77777777" w:rsidR="00BA40AD" w:rsidRDefault="00BA40AD">
      <w:pPr>
        <w:ind w:left="720" w:right="1977" w:firstLine="720"/>
        <w:jc w:val="center"/>
        <w:rPr>
          <w:rFonts w:ascii="Times New Roman" w:hAnsi="Times New Roman" w:cs="Times New Roman"/>
          <w:b/>
          <w:bCs/>
        </w:rPr>
      </w:pPr>
    </w:p>
    <w:p w14:paraId="06646577" w14:textId="47AC7E1C" w:rsidR="00BA40AD" w:rsidRDefault="00BF0F05">
      <w:pPr>
        <w:ind w:left="720" w:right="1977" w:firstLine="720"/>
        <w:jc w:val="center"/>
        <w:rPr>
          <w:rFonts w:ascii="Times New Roman" w:hAnsi="Times New Roman" w:cs="Times New Roman"/>
          <w:b/>
          <w:bCs/>
        </w:rPr>
      </w:pPr>
      <w:r>
        <w:rPr>
          <w:noProof/>
        </w:rPr>
        <w:drawing>
          <wp:anchor distT="0" distB="0" distL="0" distR="0" simplePos="0" relativeHeight="251657216" behindDoc="0" locked="0" layoutInCell="1" allowOverlap="1" wp14:anchorId="5AA02AC6" wp14:editId="69930179">
            <wp:simplePos x="0" y="0"/>
            <wp:positionH relativeFrom="column">
              <wp:posOffset>1737360</wp:posOffset>
            </wp:positionH>
            <wp:positionV relativeFrom="paragraph">
              <wp:posOffset>30480</wp:posOffset>
            </wp:positionV>
            <wp:extent cx="1894205" cy="13258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4205" cy="13258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4953AC1" w14:textId="77777777" w:rsidR="00BA40AD" w:rsidRDefault="00BA40AD">
      <w:pPr>
        <w:ind w:left="720" w:right="1977" w:firstLine="720"/>
        <w:jc w:val="center"/>
        <w:rPr>
          <w:rFonts w:ascii="Times New Roman" w:hAnsi="Times New Roman" w:cs="Times New Roman"/>
          <w:b/>
          <w:bCs/>
        </w:rPr>
      </w:pPr>
    </w:p>
    <w:p w14:paraId="7BFBE49D" w14:textId="77777777" w:rsidR="00BA40AD" w:rsidRDefault="00BA40AD">
      <w:pPr>
        <w:spacing w:after="57"/>
        <w:ind w:left="720" w:right="1977" w:firstLine="720"/>
        <w:jc w:val="center"/>
        <w:rPr>
          <w:rFonts w:ascii="Times New Roman" w:hAnsi="Times New Roman" w:cs="Times New Roman"/>
          <w:color w:val="333333"/>
        </w:rPr>
      </w:pPr>
      <w:r>
        <w:rPr>
          <w:rFonts w:ascii="Times New Roman" w:hAnsi="Times New Roman" w:cs="Times New Roman"/>
          <w:b/>
          <w:bCs/>
        </w:rPr>
        <w:t>DEPARTMENT OF INFORMATION TECHNOLOGY</w:t>
      </w:r>
    </w:p>
    <w:p w14:paraId="097E4776" w14:textId="1FC58B11" w:rsidR="00BA40AD" w:rsidRDefault="00BA40AD">
      <w:pPr>
        <w:spacing w:after="0" w:line="100" w:lineRule="atLeast"/>
        <w:ind w:left="720" w:right="1977" w:firstLine="615"/>
        <w:jc w:val="center"/>
        <w:rPr>
          <w:rFonts w:ascii="Times New Roman" w:hAnsi="Times New Roman" w:cs="Times New Roman"/>
          <w:color w:val="333333"/>
        </w:rPr>
      </w:pPr>
      <w:r>
        <w:rPr>
          <w:rFonts w:ascii="Times New Roman" w:hAnsi="Times New Roman" w:cs="Times New Roman"/>
          <w:color w:val="333333"/>
        </w:rPr>
        <w:t>A.P.</w:t>
      </w:r>
      <w:r w:rsidR="00520796">
        <w:rPr>
          <w:rFonts w:ascii="Times New Roman" w:hAnsi="Times New Roman" w:cs="Times New Roman"/>
          <w:color w:val="333333"/>
        </w:rPr>
        <w:t xml:space="preserve"> </w:t>
      </w:r>
      <w:r>
        <w:rPr>
          <w:rFonts w:ascii="Times New Roman" w:hAnsi="Times New Roman" w:cs="Times New Roman"/>
          <w:color w:val="333333"/>
        </w:rPr>
        <w:t>SHAH</w:t>
      </w:r>
      <w:r w:rsidR="00520796">
        <w:rPr>
          <w:rFonts w:ascii="Times New Roman" w:hAnsi="Times New Roman" w:cs="Times New Roman"/>
          <w:color w:val="333333"/>
        </w:rPr>
        <w:t xml:space="preserve"> </w:t>
      </w:r>
      <w:r>
        <w:rPr>
          <w:rFonts w:ascii="Times New Roman" w:hAnsi="Times New Roman" w:cs="Times New Roman"/>
          <w:color w:val="333333"/>
        </w:rPr>
        <w:t xml:space="preserve">  INSTITUTE OF TECHNOLOGY</w:t>
      </w:r>
    </w:p>
    <w:p w14:paraId="4C88270C" w14:textId="7874CAB6" w:rsidR="00BA40AD" w:rsidRDefault="00BA40AD">
      <w:pPr>
        <w:tabs>
          <w:tab w:val="left" w:pos="1110"/>
        </w:tabs>
        <w:spacing w:before="58" w:after="58" w:line="100" w:lineRule="atLeast"/>
        <w:ind w:hanging="405"/>
        <w:jc w:val="center"/>
        <w:rPr>
          <w:rFonts w:ascii="Times New Roman" w:hAnsi="Times New Roman" w:cs="Times New Roman"/>
          <w:color w:val="333333"/>
        </w:rPr>
      </w:pPr>
      <w:r>
        <w:rPr>
          <w:rFonts w:ascii="Times New Roman" w:hAnsi="Times New Roman" w:cs="Times New Roman"/>
          <w:color w:val="333333"/>
        </w:rPr>
        <w:t>G.B.</w:t>
      </w:r>
      <w:r w:rsidR="00520796">
        <w:rPr>
          <w:rFonts w:ascii="Times New Roman" w:hAnsi="Times New Roman" w:cs="Times New Roman"/>
          <w:color w:val="333333"/>
        </w:rPr>
        <w:t xml:space="preserve"> </w:t>
      </w:r>
      <w:r>
        <w:rPr>
          <w:rFonts w:ascii="Times New Roman" w:hAnsi="Times New Roman" w:cs="Times New Roman"/>
          <w:color w:val="333333"/>
        </w:rPr>
        <w:t xml:space="preserve"> </w:t>
      </w:r>
      <w:proofErr w:type="gramStart"/>
      <w:r>
        <w:rPr>
          <w:rFonts w:ascii="Times New Roman" w:hAnsi="Times New Roman" w:cs="Times New Roman"/>
          <w:color w:val="333333"/>
        </w:rPr>
        <w:t>Road</w:t>
      </w:r>
      <w:r w:rsidR="00520796">
        <w:rPr>
          <w:rFonts w:ascii="Times New Roman" w:hAnsi="Times New Roman" w:cs="Times New Roman"/>
          <w:color w:val="333333"/>
        </w:rPr>
        <w:t xml:space="preserve"> </w:t>
      </w:r>
      <w:r>
        <w:rPr>
          <w:rFonts w:ascii="Times New Roman" w:hAnsi="Times New Roman" w:cs="Times New Roman"/>
          <w:color w:val="333333"/>
        </w:rPr>
        <w:t>,</w:t>
      </w:r>
      <w:proofErr w:type="gramEnd"/>
      <w:r>
        <w:rPr>
          <w:rFonts w:ascii="Times New Roman" w:hAnsi="Times New Roman" w:cs="Times New Roman"/>
          <w:color w:val="333333"/>
        </w:rPr>
        <w:t xml:space="preserve">  </w:t>
      </w:r>
      <w:r w:rsidR="00520796">
        <w:rPr>
          <w:rFonts w:ascii="Times New Roman" w:hAnsi="Times New Roman" w:cs="Times New Roman"/>
          <w:color w:val="333333"/>
        </w:rPr>
        <w:t xml:space="preserve"> </w:t>
      </w:r>
      <w:proofErr w:type="spellStart"/>
      <w:r>
        <w:rPr>
          <w:rFonts w:ascii="Times New Roman" w:hAnsi="Times New Roman" w:cs="Times New Roman"/>
          <w:color w:val="333333"/>
        </w:rPr>
        <w:t>Kasarvadavali</w:t>
      </w:r>
      <w:proofErr w:type="spellEnd"/>
      <w:r>
        <w:rPr>
          <w:rFonts w:ascii="Times New Roman" w:hAnsi="Times New Roman" w:cs="Times New Roman"/>
          <w:color w:val="333333"/>
        </w:rPr>
        <w:t>, Thane (W), Mumbai-400615</w:t>
      </w:r>
    </w:p>
    <w:p w14:paraId="1E4EE582" w14:textId="77777777" w:rsidR="00BA40AD" w:rsidRDefault="00BA40AD">
      <w:pPr>
        <w:spacing w:before="116" w:after="116" w:line="100" w:lineRule="atLeast"/>
        <w:ind w:hanging="345"/>
        <w:jc w:val="center"/>
        <w:rPr>
          <w:rFonts w:ascii="Times New Roman" w:hAnsi="Times New Roman" w:cs="Times New Roman"/>
          <w:color w:val="333333"/>
        </w:rPr>
      </w:pPr>
      <w:r>
        <w:rPr>
          <w:rFonts w:ascii="Times New Roman" w:hAnsi="Times New Roman" w:cs="Times New Roman"/>
          <w:color w:val="333333"/>
        </w:rPr>
        <w:t>UNIVERSITY OF MUMBAI</w:t>
      </w:r>
    </w:p>
    <w:p w14:paraId="53C76027" w14:textId="77777777" w:rsidR="00BA40AD" w:rsidRDefault="00BA40AD">
      <w:pPr>
        <w:spacing w:after="84" w:line="100" w:lineRule="atLeast"/>
        <w:jc w:val="center"/>
        <w:rPr>
          <w:rFonts w:ascii="Times New Roman" w:hAnsi="Times New Roman" w:cs="Times New Roman"/>
          <w:color w:val="333333"/>
        </w:rPr>
      </w:pPr>
    </w:p>
    <w:p w14:paraId="22C08D4A" w14:textId="708C38AA" w:rsidR="00BA40AD" w:rsidRDefault="00BA40AD">
      <w:pPr>
        <w:spacing w:after="142" w:line="100" w:lineRule="atLeast"/>
        <w:ind w:hanging="630"/>
        <w:jc w:val="center"/>
      </w:pPr>
      <w:r>
        <w:rPr>
          <w:rFonts w:ascii="Times New Roman" w:hAnsi="Times New Roman" w:cs="Times New Roman"/>
          <w:b/>
          <w:bCs/>
          <w:color w:val="333333"/>
          <w:sz w:val="24"/>
          <w:szCs w:val="24"/>
        </w:rPr>
        <w:t xml:space="preserve">Academic </w:t>
      </w:r>
      <w:proofErr w:type="gramStart"/>
      <w:r>
        <w:rPr>
          <w:rFonts w:ascii="Times New Roman" w:hAnsi="Times New Roman" w:cs="Times New Roman"/>
          <w:b/>
          <w:bCs/>
          <w:color w:val="333333"/>
          <w:sz w:val="24"/>
          <w:szCs w:val="24"/>
        </w:rPr>
        <w:t>year :</w:t>
      </w:r>
      <w:proofErr w:type="gramEnd"/>
      <w:r>
        <w:rPr>
          <w:rFonts w:ascii="Times New Roman" w:hAnsi="Times New Roman" w:cs="Times New Roman"/>
          <w:b/>
          <w:bCs/>
          <w:color w:val="333333"/>
          <w:sz w:val="24"/>
          <w:szCs w:val="24"/>
        </w:rPr>
        <w:t xml:space="preserve"> 20</w:t>
      </w:r>
      <w:r w:rsidR="001A42FF">
        <w:rPr>
          <w:rFonts w:ascii="Times New Roman" w:hAnsi="Times New Roman" w:cs="Times New Roman"/>
          <w:b/>
          <w:bCs/>
          <w:color w:val="333333"/>
          <w:sz w:val="24"/>
          <w:szCs w:val="24"/>
        </w:rPr>
        <w:t>20</w:t>
      </w:r>
      <w:r w:rsidR="00520796">
        <w:rPr>
          <w:rFonts w:ascii="Times New Roman" w:hAnsi="Times New Roman" w:cs="Times New Roman"/>
          <w:b/>
          <w:bCs/>
          <w:color w:val="333333"/>
          <w:sz w:val="24"/>
          <w:szCs w:val="24"/>
        </w:rPr>
        <w:t>1-</w:t>
      </w:r>
      <w:r w:rsidR="001A42FF">
        <w:rPr>
          <w:rFonts w:ascii="Times New Roman" w:hAnsi="Times New Roman" w:cs="Times New Roman"/>
          <w:b/>
          <w:bCs/>
          <w:color w:val="333333"/>
          <w:sz w:val="24"/>
          <w:szCs w:val="24"/>
        </w:rPr>
        <w:t>2</w:t>
      </w:r>
      <w:r w:rsidR="00520796">
        <w:rPr>
          <w:rFonts w:ascii="Times New Roman" w:hAnsi="Times New Roman" w:cs="Times New Roman"/>
          <w:b/>
          <w:bCs/>
          <w:color w:val="333333"/>
          <w:sz w:val="24"/>
          <w:szCs w:val="24"/>
        </w:rPr>
        <w:t>2</w:t>
      </w:r>
    </w:p>
    <w:p w14:paraId="4FF9108C" w14:textId="77777777" w:rsidR="00BA40AD" w:rsidRDefault="00BA40AD"/>
    <w:p w14:paraId="20FC9B56" w14:textId="77777777" w:rsidR="00BA40AD" w:rsidRDefault="008C4B61">
      <w:r>
        <w:t xml:space="preserve">   </w:t>
      </w:r>
    </w:p>
    <w:p w14:paraId="15DFE8DE" w14:textId="77777777" w:rsidR="00BA40AD" w:rsidRDefault="00BA40AD">
      <w:pPr>
        <w:pStyle w:val="NoSpacing"/>
        <w:jc w:val="center"/>
        <w:rPr>
          <w:rFonts w:ascii="Times New Roman" w:hAnsi="Times New Roman"/>
          <w:b/>
          <w:sz w:val="32"/>
          <w:szCs w:val="32"/>
        </w:rPr>
      </w:pPr>
    </w:p>
    <w:p w14:paraId="49F55015" w14:textId="77777777" w:rsidR="00BA40AD" w:rsidRDefault="00BA40AD">
      <w:pPr>
        <w:pStyle w:val="NoSpacing"/>
        <w:jc w:val="center"/>
        <w:rPr>
          <w:rFonts w:ascii="Times New Roman" w:hAnsi="Times New Roman"/>
          <w:b/>
          <w:sz w:val="32"/>
          <w:szCs w:val="32"/>
        </w:rPr>
      </w:pPr>
    </w:p>
    <w:p w14:paraId="630E21C0" w14:textId="77777777" w:rsidR="00BA40AD" w:rsidRDefault="00BA40AD">
      <w:pPr>
        <w:pStyle w:val="NoSpacing"/>
        <w:jc w:val="center"/>
        <w:rPr>
          <w:rFonts w:ascii="Times New Roman" w:hAnsi="Times New Roman"/>
          <w:b/>
          <w:sz w:val="32"/>
          <w:szCs w:val="32"/>
        </w:rPr>
      </w:pPr>
    </w:p>
    <w:p w14:paraId="3031A0B6" w14:textId="77777777" w:rsidR="00BA40AD" w:rsidRDefault="00BA40AD">
      <w:pPr>
        <w:pStyle w:val="NoSpacing"/>
        <w:jc w:val="center"/>
        <w:rPr>
          <w:rFonts w:ascii="Times New Roman" w:hAnsi="Times New Roman"/>
          <w:b/>
          <w:sz w:val="32"/>
          <w:szCs w:val="32"/>
        </w:rPr>
      </w:pPr>
      <w:r>
        <w:rPr>
          <w:rFonts w:ascii="Times New Roman" w:hAnsi="Times New Roman"/>
          <w:b/>
          <w:sz w:val="32"/>
          <w:szCs w:val="32"/>
        </w:rPr>
        <w:t>CERTIFICATE</w:t>
      </w:r>
    </w:p>
    <w:p w14:paraId="7AEF3769" w14:textId="77777777" w:rsidR="00BA40AD" w:rsidRDefault="00BA40AD">
      <w:pPr>
        <w:pStyle w:val="NoSpacing"/>
        <w:jc w:val="center"/>
        <w:rPr>
          <w:rFonts w:ascii="Times New Roman" w:hAnsi="Times New Roman"/>
          <w:b/>
          <w:sz w:val="32"/>
          <w:szCs w:val="32"/>
        </w:rPr>
      </w:pPr>
    </w:p>
    <w:p w14:paraId="462DBA6B" w14:textId="77777777" w:rsidR="00BA40AD" w:rsidRDefault="00BA40AD">
      <w:pPr>
        <w:pStyle w:val="NoSpacing"/>
        <w:jc w:val="center"/>
        <w:rPr>
          <w:rFonts w:ascii="Times New Roman" w:hAnsi="Times New Roman"/>
          <w:b/>
          <w:sz w:val="32"/>
          <w:szCs w:val="32"/>
        </w:rPr>
      </w:pPr>
    </w:p>
    <w:p w14:paraId="63557DB3" w14:textId="77777777" w:rsidR="00BA40AD" w:rsidRDefault="00BA40AD">
      <w:pPr>
        <w:pStyle w:val="NoSpacing"/>
        <w:spacing w:line="480" w:lineRule="auto"/>
        <w:rPr>
          <w:rFonts w:ascii="Times New Roman" w:hAnsi="Times New Roman"/>
          <w:sz w:val="24"/>
          <w:szCs w:val="24"/>
        </w:rPr>
      </w:pPr>
      <w:r>
        <w:rPr>
          <w:rFonts w:ascii="Times New Roman" w:hAnsi="Times New Roman"/>
          <w:sz w:val="24"/>
          <w:szCs w:val="24"/>
        </w:rPr>
        <w:t xml:space="preserve">                                                         </w:t>
      </w:r>
    </w:p>
    <w:p w14:paraId="61C42C45" w14:textId="77777777" w:rsidR="001868BC" w:rsidRDefault="00BA40AD" w:rsidP="001868BC">
      <w:pPr>
        <w:jc w:val="center"/>
        <w:rPr>
          <w:rFonts w:ascii="Times New Roman" w:hAnsi="Times New Roman" w:cs="Times New Roman"/>
          <w:b/>
          <w:bCs/>
          <w:sz w:val="32"/>
          <w:szCs w:val="32"/>
        </w:rPr>
      </w:pPr>
      <w:r>
        <w:rPr>
          <w:rFonts w:ascii="Times New Roman" w:hAnsi="Times New Roman"/>
          <w:sz w:val="24"/>
          <w:szCs w:val="24"/>
        </w:rPr>
        <w:t xml:space="preserve">This to certify that the Mini Project report </w:t>
      </w:r>
      <w:r w:rsidRPr="001868BC">
        <w:rPr>
          <w:rFonts w:ascii="Times New Roman" w:hAnsi="Times New Roman"/>
          <w:sz w:val="24"/>
          <w:szCs w:val="24"/>
        </w:rPr>
        <w:t xml:space="preserve">on   </w:t>
      </w:r>
      <w:r w:rsidR="00D1439A">
        <w:rPr>
          <w:rFonts w:ascii="Times New Roman" w:hAnsi="Times New Roman" w:cs="Times New Roman"/>
          <w:b/>
          <w:bCs/>
          <w:sz w:val="24"/>
          <w:szCs w:val="24"/>
        </w:rPr>
        <w:t>AQI TRACKER</w:t>
      </w:r>
      <w:r w:rsidR="001868BC">
        <w:rPr>
          <w:rFonts w:ascii="Times New Roman" w:hAnsi="Times New Roman" w:cs="Times New Roman"/>
          <w:b/>
          <w:bCs/>
          <w:sz w:val="32"/>
          <w:szCs w:val="32"/>
        </w:rPr>
        <w:t xml:space="preserve"> </w:t>
      </w:r>
    </w:p>
    <w:p w14:paraId="3DE330A7" w14:textId="05214812" w:rsidR="00BA40AD" w:rsidRPr="006B2F93" w:rsidRDefault="00BA40AD">
      <w:pPr>
        <w:pStyle w:val="NoSpacing"/>
        <w:spacing w:line="480" w:lineRule="auto"/>
        <w:jc w:val="both"/>
        <w:rPr>
          <w:lang w:val="en-IN"/>
        </w:rPr>
      </w:pPr>
      <w:r>
        <w:rPr>
          <w:rFonts w:ascii="Times New Roman" w:hAnsi="Times New Roman"/>
          <w:sz w:val="24"/>
          <w:szCs w:val="24"/>
        </w:rPr>
        <w:t xml:space="preserve">has been </w:t>
      </w:r>
      <w:r w:rsidR="001A42FF">
        <w:rPr>
          <w:rFonts w:ascii="Times New Roman" w:hAnsi="Times New Roman"/>
          <w:sz w:val="24"/>
          <w:szCs w:val="24"/>
        </w:rPr>
        <w:t>submitted</w:t>
      </w:r>
      <w:r>
        <w:rPr>
          <w:rFonts w:ascii="Times New Roman" w:hAnsi="Times New Roman"/>
          <w:sz w:val="24"/>
          <w:szCs w:val="24"/>
        </w:rPr>
        <w:t xml:space="preserve"> by </w:t>
      </w:r>
      <w:r w:rsidR="001868BC">
        <w:rPr>
          <w:rFonts w:ascii="Times New Roman" w:hAnsi="Times New Roman"/>
          <w:b/>
          <w:bCs/>
          <w:sz w:val="26"/>
          <w:szCs w:val="26"/>
        </w:rPr>
        <w:t>VAISHNAVI BHALERAO</w:t>
      </w:r>
      <w:r w:rsidR="001868BC">
        <w:rPr>
          <w:rFonts w:ascii="Times New Roman" w:hAnsi="Times New Roman"/>
          <w:sz w:val="24"/>
          <w:szCs w:val="24"/>
        </w:rPr>
        <w:t xml:space="preserve"> </w:t>
      </w:r>
      <w:r>
        <w:rPr>
          <w:rFonts w:ascii="Times New Roman" w:hAnsi="Times New Roman"/>
          <w:sz w:val="24"/>
          <w:szCs w:val="24"/>
        </w:rPr>
        <w:t>(</w:t>
      </w:r>
      <w:r w:rsidR="006B2F93" w:rsidRPr="006B2F93">
        <w:rPr>
          <w:rFonts w:ascii="Times New Roman" w:hAnsi="Times New Roman"/>
          <w:b/>
          <w:bCs/>
          <w:sz w:val="24"/>
          <w:szCs w:val="24"/>
        </w:rPr>
        <w:t>21204007</w:t>
      </w:r>
      <w:r>
        <w:rPr>
          <w:rFonts w:ascii="Times New Roman" w:hAnsi="Times New Roman"/>
          <w:sz w:val="24"/>
          <w:szCs w:val="24"/>
        </w:rPr>
        <w:t xml:space="preserve">), </w:t>
      </w:r>
      <w:r w:rsidR="001868BC">
        <w:rPr>
          <w:rFonts w:ascii="Times New Roman" w:hAnsi="Times New Roman"/>
          <w:b/>
          <w:bCs/>
          <w:sz w:val="26"/>
          <w:szCs w:val="26"/>
        </w:rPr>
        <w:t>MAYURESH KALKAR</w:t>
      </w:r>
      <w:r>
        <w:rPr>
          <w:rFonts w:ascii="Times New Roman" w:hAnsi="Times New Roman"/>
          <w:b/>
          <w:bCs/>
          <w:sz w:val="24"/>
          <w:szCs w:val="24"/>
        </w:rPr>
        <w:t xml:space="preserve"> </w:t>
      </w:r>
      <w:r>
        <w:rPr>
          <w:rFonts w:ascii="Times New Roman" w:hAnsi="Times New Roman"/>
          <w:sz w:val="24"/>
          <w:szCs w:val="24"/>
        </w:rPr>
        <w:t>(</w:t>
      </w:r>
      <w:r w:rsidR="006B2F93" w:rsidRPr="006B2F93">
        <w:rPr>
          <w:b/>
          <w:bCs/>
          <w:lang w:val="en-IN"/>
        </w:rPr>
        <w:t>21204010</w:t>
      </w:r>
      <w:r>
        <w:rPr>
          <w:rFonts w:ascii="Times New Roman" w:hAnsi="Times New Roman"/>
          <w:sz w:val="24"/>
          <w:szCs w:val="24"/>
        </w:rPr>
        <w:t xml:space="preserve">) </w:t>
      </w:r>
      <w:r w:rsidR="00D46C46">
        <w:rPr>
          <w:rFonts w:ascii="Times New Roman" w:hAnsi="Times New Roman"/>
          <w:sz w:val="24"/>
          <w:szCs w:val="24"/>
        </w:rPr>
        <w:t>and</w:t>
      </w:r>
      <w:r w:rsidR="00D46C46">
        <w:rPr>
          <w:rFonts w:ascii="Times New Roman" w:hAnsi="Times New Roman"/>
          <w:b/>
          <w:bCs/>
          <w:sz w:val="26"/>
          <w:szCs w:val="26"/>
        </w:rPr>
        <w:t xml:space="preserve"> SAHIL</w:t>
      </w:r>
      <w:r w:rsidR="006B2F93">
        <w:rPr>
          <w:rFonts w:ascii="Times New Roman" w:hAnsi="Times New Roman"/>
          <w:b/>
          <w:bCs/>
          <w:sz w:val="26"/>
          <w:szCs w:val="26"/>
        </w:rPr>
        <w:t xml:space="preserve"> JADHAV </w:t>
      </w:r>
      <w:r w:rsidR="00F34C4B">
        <w:rPr>
          <w:rFonts w:ascii="Times New Roman" w:hAnsi="Times New Roman"/>
          <w:sz w:val="24"/>
          <w:szCs w:val="24"/>
        </w:rPr>
        <w:t>(21204013</w:t>
      </w:r>
      <w:r>
        <w:rPr>
          <w:rFonts w:ascii="Times New Roman" w:hAnsi="Times New Roman"/>
          <w:sz w:val="24"/>
          <w:szCs w:val="24"/>
        </w:rPr>
        <w:t>)</w:t>
      </w:r>
      <w:r w:rsidR="0026629B">
        <w:rPr>
          <w:rFonts w:ascii="Times New Roman" w:hAnsi="Times New Roman"/>
          <w:sz w:val="24"/>
          <w:szCs w:val="24"/>
        </w:rPr>
        <w:t xml:space="preserve"> </w:t>
      </w:r>
      <w:r w:rsidR="0026629B" w:rsidRPr="0026629B">
        <w:rPr>
          <w:rFonts w:ascii="Times New Roman" w:hAnsi="Times New Roman"/>
          <w:b/>
          <w:bCs/>
          <w:sz w:val="24"/>
          <w:szCs w:val="24"/>
        </w:rPr>
        <w:t>PALLAVI TAMBE</w:t>
      </w:r>
      <w:r w:rsidR="0026629B">
        <w:rPr>
          <w:rFonts w:ascii="Times New Roman" w:hAnsi="Times New Roman"/>
          <w:sz w:val="24"/>
          <w:szCs w:val="24"/>
        </w:rPr>
        <w:t xml:space="preserve"> (21204001)</w:t>
      </w:r>
      <w:r>
        <w:rPr>
          <w:rFonts w:ascii="Times New Roman" w:hAnsi="Times New Roman"/>
          <w:sz w:val="24"/>
          <w:szCs w:val="24"/>
        </w:rPr>
        <w:t xml:space="preserve"> who are a </w:t>
      </w:r>
      <w:r w:rsidR="001A42FF">
        <w:rPr>
          <w:rFonts w:ascii="Times New Roman" w:hAnsi="Times New Roman"/>
          <w:sz w:val="24"/>
          <w:szCs w:val="24"/>
        </w:rPr>
        <w:t>Bonafede</w:t>
      </w:r>
      <w:r>
        <w:rPr>
          <w:rFonts w:ascii="Times New Roman" w:hAnsi="Times New Roman"/>
          <w:sz w:val="24"/>
          <w:szCs w:val="24"/>
        </w:rPr>
        <w:t xml:space="preserve"> students </w:t>
      </w:r>
      <w:proofErr w:type="gramStart"/>
      <w:r>
        <w:rPr>
          <w:rFonts w:ascii="Times New Roman" w:hAnsi="Times New Roman"/>
          <w:sz w:val="24"/>
          <w:szCs w:val="24"/>
        </w:rPr>
        <w:t>of  A.</w:t>
      </w:r>
      <w:proofErr w:type="gramEnd"/>
      <w:r>
        <w:rPr>
          <w:rFonts w:ascii="Times New Roman" w:hAnsi="Times New Roman"/>
          <w:sz w:val="24"/>
          <w:szCs w:val="24"/>
        </w:rPr>
        <w:t xml:space="preserve"> P. Shah Institute of Technology, Thane, Mumbai, as a  partial fulfilment of the requirement for the degree in </w:t>
      </w:r>
      <w:r>
        <w:rPr>
          <w:rFonts w:ascii="Times New Roman" w:hAnsi="Times New Roman"/>
          <w:b/>
          <w:bCs/>
          <w:sz w:val="24"/>
          <w:szCs w:val="24"/>
          <w:u w:val="single"/>
        </w:rPr>
        <w:t>Information Technology</w:t>
      </w:r>
      <w:r>
        <w:rPr>
          <w:rFonts w:ascii="Times New Roman" w:hAnsi="Times New Roman"/>
          <w:sz w:val="24"/>
          <w:szCs w:val="24"/>
        </w:rPr>
        <w:t xml:space="preserve">, during the academic year </w:t>
      </w:r>
      <w:r>
        <w:rPr>
          <w:rFonts w:ascii="Times New Roman" w:hAnsi="Times New Roman"/>
          <w:b/>
          <w:bCs/>
          <w:sz w:val="24"/>
          <w:szCs w:val="24"/>
          <w:u w:val="single"/>
        </w:rPr>
        <w:t>20</w:t>
      </w:r>
      <w:r w:rsidR="001A42FF">
        <w:rPr>
          <w:rFonts w:ascii="Times New Roman" w:hAnsi="Times New Roman"/>
          <w:b/>
          <w:bCs/>
          <w:sz w:val="24"/>
          <w:szCs w:val="24"/>
          <w:u w:val="single"/>
        </w:rPr>
        <w:t>20</w:t>
      </w:r>
      <w:r>
        <w:rPr>
          <w:rFonts w:ascii="Times New Roman" w:hAnsi="Times New Roman"/>
          <w:b/>
          <w:bCs/>
          <w:sz w:val="24"/>
          <w:szCs w:val="24"/>
          <w:u w:val="single"/>
        </w:rPr>
        <w:t>-20</w:t>
      </w:r>
      <w:r w:rsidR="001A42FF">
        <w:rPr>
          <w:rFonts w:ascii="Times New Roman" w:hAnsi="Times New Roman"/>
          <w:b/>
          <w:bCs/>
          <w:sz w:val="24"/>
          <w:szCs w:val="24"/>
          <w:u w:val="single"/>
        </w:rPr>
        <w:t>21</w:t>
      </w:r>
      <w:r>
        <w:rPr>
          <w:rFonts w:ascii="Times New Roman" w:hAnsi="Times New Roman"/>
          <w:sz w:val="24"/>
          <w:szCs w:val="24"/>
        </w:rPr>
        <w:t xml:space="preserve"> in the satisfactory manner as per the curriculum laid down by University of Mumbai.</w:t>
      </w:r>
    </w:p>
    <w:p w14:paraId="4FCE4B7C" w14:textId="77777777" w:rsidR="001A42FF" w:rsidRDefault="001A42FF">
      <w:pPr>
        <w:pStyle w:val="NoSpacing"/>
        <w:spacing w:line="480" w:lineRule="auto"/>
        <w:jc w:val="both"/>
        <w:rPr>
          <w:rFonts w:ascii="Times New Roman" w:hAnsi="Times New Roman"/>
          <w:sz w:val="24"/>
          <w:szCs w:val="24"/>
        </w:rPr>
      </w:pPr>
    </w:p>
    <w:p w14:paraId="3832C590" w14:textId="77777777" w:rsidR="001A42FF" w:rsidRDefault="001A42FF">
      <w:pPr>
        <w:pStyle w:val="NoSpacing"/>
        <w:spacing w:line="480" w:lineRule="auto"/>
        <w:jc w:val="both"/>
        <w:rPr>
          <w:rFonts w:ascii="Times New Roman" w:hAnsi="Times New Roman"/>
          <w:sz w:val="24"/>
          <w:szCs w:val="24"/>
        </w:rPr>
      </w:pPr>
    </w:p>
    <w:p w14:paraId="0ED20646" w14:textId="77777777" w:rsidR="0026629B" w:rsidRDefault="0026629B" w:rsidP="001A42FF">
      <w:pPr>
        <w:pStyle w:val="NoSpacing"/>
        <w:spacing w:line="360" w:lineRule="auto"/>
        <w:jc w:val="both"/>
        <w:rPr>
          <w:rFonts w:ascii="Times New Roman" w:hAnsi="Times New Roman"/>
          <w:sz w:val="24"/>
          <w:szCs w:val="24"/>
        </w:rPr>
      </w:pPr>
      <w:r>
        <w:rPr>
          <w:rFonts w:ascii="Times New Roman" w:hAnsi="Times New Roman"/>
          <w:sz w:val="24"/>
          <w:szCs w:val="24"/>
        </w:rPr>
        <w:t xml:space="preserve">Prof. Ganesh </w:t>
      </w:r>
      <w:proofErr w:type="spellStart"/>
      <w:r>
        <w:rPr>
          <w:rFonts w:ascii="Times New Roman" w:hAnsi="Times New Roman"/>
          <w:sz w:val="24"/>
          <w:szCs w:val="24"/>
        </w:rPr>
        <w:t>Gourshete</w:t>
      </w:r>
      <w:proofErr w:type="spellEnd"/>
    </w:p>
    <w:p w14:paraId="2A47608E" w14:textId="77777777"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Guide</w:t>
      </w:r>
    </w:p>
    <w:p w14:paraId="0F4FF91C" w14:textId="77777777" w:rsidR="001A42FF" w:rsidRDefault="001A42FF" w:rsidP="001A42FF">
      <w:pPr>
        <w:pStyle w:val="NoSpacing"/>
        <w:spacing w:line="360" w:lineRule="auto"/>
        <w:jc w:val="both"/>
        <w:rPr>
          <w:rFonts w:ascii="Times New Roman" w:hAnsi="Times New Roman"/>
          <w:sz w:val="24"/>
          <w:szCs w:val="24"/>
        </w:rPr>
      </w:pPr>
    </w:p>
    <w:p w14:paraId="0A1472A1" w14:textId="77777777" w:rsidR="001A42FF" w:rsidRDefault="001A42FF" w:rsidP="001A42FF">
      <w:pPr>
        <w:pStyle w:val="NoSpacing"/>
        <w:spacing w:line="360" w:lineRule="auto"/>
        <w:jc w:val="both"/>
        <w:rPr>
          <w:rFonts w:ascii="Times New Roman" w:hAnsi="Times New Roman"/>
          <w:sz w:val="24"/>
          <w:szCs w:val="24"/>
        </w:rPr>
      </w:pPr>
    </w:p>
    <w:p w14:paraId="4D7E3A97" w14:textId="77777777"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 xml:space="preserve">Prof. Kiran Deshpande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A42FF">
        <w:rPr>
          <w:rFonts w:ascii="Times New Roman" w:hAnsi="Times New Roman"/>
          <w:sz w:val="24"/>
          <w:szCs w:val="24"/>
        </w:rPr>
        <w:t xml:space="preserve">Dr. </w:t>
      </w:r>
      <w:proofErr w:type="spellStart"/>
      <w:r w:rsidRPr="001A42FF">
        <w:rPr>
          <w:rFonts w:ascii="Times New Roman" w:hAnsi="Times New Roman"/>
          <w:sz w:val="24"/>
          <w:szCs w:val="24"/>
        </w:rPr>
        <w:t>Uttam</w:t>
      </w:r>
      <w:proofErr w:type="spellEnd"/>
      <w:r w:rsidRPr="001A42FF">
        <w:rPr>
          <w:rFonts w:ascii="Times New Roman" w:hAnsi="Times New Roman"/>
          <w:sz w:val="24"/>
          <w:szCs w:val="24"/>
        </w:rPr>
        <w:t xml:space="preserve"> </w:t>
      </w:r>
      <w:proofErr w:type="spellStart"/>
      <w:proofErr w:type="gramStart"/>
      <w:r w:rsidRPr="001A42FF">
        <w:rPr>
          <w:rFonts w:ascii="Times New Roman" w:hAnsi="Times New Roman"/>
          <w:sz w:val="24"/>
          <w:szCs w:val="24"/>
        </w:rPr>
        <w:t>D.Kolekar</w:t>
      </w:r>
      <w:proofErr w:type="spellEnd"/>
      <w:proofErr w:type="gramEnd"/>
    </w:p>
    <w:p w14:paraId="7E9AA438" w14:textId="77777777"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 xml:space="preserve">Head Department of Information Technology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A42FF">
        <w:rPr>
          <w:rFonts w:ascii="Times New Roman" w:hAnsi="Times New Roman"/>
          <w:sz w:val="24"/>
          <w:szCs w:val="24"/>
        </w:rPr>
        <w:t>Principal</w:t>
      </w:r>
    </w:p>
    <w:p w14:paraId="0D9AF1BB" w14:textId="77777777" w:rsidR="001A42FF" w:rsidRDefault="001A42FF" w:rsidP="001A42FF">
      <w:pPr>
        <w:pStyle w:val="NoSpacing"/>
        <w:spacing w:line="360" w:lineRule="auto"/>
        <w:jc w:val="both"/>
        <w:rPr>
          <w:rFonts w:ascii="Times New Roman" w:hAnsi="Times New Roman"/>
          <w:sz w:val="24"/>
          <w:szCs w:val="24"/>
        </w:rPr>
      </w:pPr>
    </w:p>
    <w:p w14:paraId="0C38504E" w14:textId="77777777" w:rsidR="001A42FF" w:rsidRDefault="001A42FF" w:rsidP="001A42FF">
      <w:pPr>
        <w:pStyle w:val="NoSpacing"/>
        <w:spacing w:line="360" w:lineRule="auto"/>
        <w:jc w:val="both"/>
        <w:rPr>
          <w:rFonts w:ascii="Times New Roman" w:hAnsi="Times New Roman"/>
          <w:sz w:val="24"/>
          <w:szCs w:val="24"/>
        </w:rPr>
      </w:pPr>
    </w:p>
    <w:p w14:paraId="676D6ABE" w14:textId="77777777"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External Examiner(s)</w:t>
      </w:r>
    </w:p>
    <w:p w14:paraId="6BA4F3E1" w14:textId="77777777"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1.</w:t>
      </w:r>
    </w:p>
    <w:p w14:paraId="322CFE6B" w14:textId="77777777" w:rsid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2.</w:t>
      </w:r>
    </w:p>
    <w:p w14:paraId="03291622" w14:textId="77777777" w:rsidR="001A42FF" w:rsidRPr="001A42FF" w:rsidRDefault="001A42FF" w:rsidP="001A42FF">
      <w:pPr>
        <w:pStyle w:val="NoSpacing"/>
        <w:spacing w:line="360" w:lineRule="auto"/>
        <w:jc w:val="both"/>
        <w:rPr>
          <w:rFonts w:ascii="Times New Roman" w:hAnsi="Times New Roman"/>
          <w:sz w:val="24"/>
          <w:szCs w:val="24"/>
        </w:rPr>
      </w:pPr>
    </w:p>
    <w:p w14:paraId="5A42BFDC" w14:textId="77777777" w:rsidR="001A42FF" w:rsidRPr="001A42FF" w:rsidRDefault="001A42FF" w:rsidP="001A42FF">
      <w:pPr>
        <w:pStyle w:val="NoSpacing"/>
        <w:spacing w:line="360" w:lineRule="auto"/>
        <w:jc w:val="both"/>
        <w:rPr>
          <w:rFonts w:ascii="Times New Roman" w:hAnsi="Times New Roman"/>
          <w:sz w:val="24"/>
          <w:szCs w:val="24"/>
        </w:rPr>
      </w:pPr>
      <w:proofErr w:type="spellStart"/>
      <w:proofErr w:type="gramStart"/>
      <w:r w:rsidRPr="001A42FF">
        <w:rPr>
          <w:rFonts w:ascii="Times New Roman" w:hAnsi="Times New Roman"/>
          <w:sz w:val="24"/>
          <w:szCs w:val="24"/>
        </w:rPr>
        <w:t>Place:A</w:t>
      </w:r>
      <w:proofErr w:type="gramEnd"/>
      <w:r w:rsidRPr="001A42FF">
        <w:rPr>
          <w:rFonts w:ascii="Times New Roman" w:hAnsi="Times New Roman"/>
          <w:sz w:val="24"/>
          <w:szCs w:val="24"/>
        </w:rPr>
        <w:t>.P.Shah</w:t>
      </w:r>
      <w:proofErr w:type="spellEnd"/>
      <w:r w:rsidRPr="001A42FF">
        <w:rPr>
          <w:rFonts w:ascii="Times New Roman" w:hAnsi="Times New Roman"/>
          <w:sz w:val="24"/>
          <w:szCs w:val="24"/>
        </w:rPr>
        <w:t xml:space="preserve"> Institute of Technology, Thane</w:t>
      </w:r>
    </w:p>
    <w:p w14:paraId="4DC74CE4" w14:textId="77777777" w:rsidR="00BA40AD"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Date:</w:t>
      </w:r>
    </w:p>
    <w:p w14:paraId="71DD9BDE" w14:textId="77777777" w:rsidR="001A42FF" w:rsidRDefault="001A42FF">
      <w:pPr>
        <w:tabs>
          <w:tab w:val="left" w:pos="3533"/>
        </w:tabs>
        <w:ind w:right="-521"/>
        <w:jc w:val="center"/>
        <w:rPr>
          <w:rFonts w:ascii="Times New Roman" w:hAnsi="Times New Roman" w:cs="Times New Roman"/>
          <w:b/>
          <w:sz w:val="26"/>
          <w:szCs w:val="26"/>
        </w:rPr>
      </w:pPr>
    </w:p>
    <w:p w14:paraId="5DB19A11" w14:textId="77777777" w:rsidR="00BA40AD" w:rsidRDefault="00BA40AD">
      <w:pPr>
        <w:tabs>
          <w:tab w:val="left" w:pos="3533"/>
        </w:tabs>
        <w:ind w:right="-521"/>
        <w:jc w:val="center"/>
        <w:rPr>
          <w:rFonts w:ascii="Times New Roman" w:hAnsi="Times New Roman" w:cs="Times New Roman"/>
          <w:b/>
          <w:sz w:val="26"/>
          <w:szCs w:val="26"/>
        </w:rPr>
      </w:pPr>
      <w:r>
        <w:rPr>
          <w:rFonts w:ascii="Times New Roman" w:hAnsi="Times New Roman" w:cs="Times New Roman"/>
          <w:b/>
          <w:sz w:val="26"/>
          <w:szCs w:val="26"/>
        </w:rPr>
        <w:t>TABLE OF CONTENTS</w:t>
      </w:r>
    </w:p>
    <w:p w14:paraId="01707949" w14:textId="77777777" w:rsidR="00BA40AD" w:rsidRDefault="00BA40AD">
      <w:pPr>
        <w:tabs>
          <w:tab w:val="left" w:pos="3533"/>
        </w:tabs>
        <w:ind w:right="-521"/>
        <w:jc w:val="center"/>
        <w:rPr>
          <w:rFonts w:ascii="Times New Roman" w:hAnsi="Times New Roman" w:cs="Times New Roman"/>
          <w:b/>
          <w:sz w:val="26"/>
          <w:szCs w:val="26"/>
        </w:rPr>
      </w:pPr>
    </w:p>
    <w:p w14:paraId="52E9A9B4" w14:textId="77777777" w:rsidR="00BA40AD" w:rsidRDefault="00BA40AD" w:rsidP="00FB5D70">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 1</w:t>
      </w:r>
    </w:p>
    <w:p w14:paraId="69204378" w14:textId="77777777" w:rsidR="00BA40AD" w:rsidRDefault="00BA40AD" w:rsidP="00FB5D7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Purpose..................................................................................................... 1</w:t>
      </w:r>
    </w:p>
    <w:p w14:paraId="15C9392C" w14:textId="77777777" w:rsidR="00BA40AD" w:rsidRDefault="00BA40AD" w:rsidP="00FB5D7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Objectives................................................................................................. 1</w:t>
      </w:r>
    </w:p>
    <w:p w14:paraId="63A31A02" w14:textId="77777777" w:rsidR="00BA40AD" w:rsidRDefault="00BA40AD" w:rsidP="00FB5D7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Scope........................................................................................................ 2</w:t>
      </w:r>
    </w:p>
    <w:p w14:paraId="0329B471" w14:textId="77777777" w:rsidR="001A42FF" w:rsidRDefault="001A42FF" w:rsidP="00FB5D70">
      <w:pPr>
        <w:numPr>
          <w:ilvl w:val="0"/>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 xml:space="preserve">Problem Definition………………….................................................................... </w:t>
      </w:r>
      <w:r w:rsidR="00131C78">
        <w:rPr>
          <w:rFonts w:ascii="Times New Roman" w:hAnsi="Times New Roman" w:cs="Times New Roman"/>
          <w:sz w:val="24"/>
          <w:szCs w:val="24"/>
        </w:rPr>
        <w:t>3</w:t>
      </w:r>
    </w:p>
    <w:p w14:paraId="71FC143C" w14:textId="77777777" w:rsidR="001A42FF" w:rsidRDefault="009D01E4" w:rsidP="00FB5D70">
      <w:pPr>
        <w:numPr>
          <w:ilvl w:val="0"/>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Proposed System………...</w:t>
      </w:r>
      <w:r w:rsidR="001A42FF">
        <w:rPr>
          <w:rFonts w:ascii="Times New Roman" w:hAnsi="Times New Roman" w:cs="Times New Roman"/>
          <w:sz w:val="24"/>
          <w:szCs w:val="24"/>
        </w:rPr>
        <w:t xml:space="preserve">.................................................................................... </w:t>
      </w:r>
      <w:r w:rsidR="00131C78">
        <w:rPr>
          <w:rFonts w:ascii="Times New Roman" w:hAnsi="Times New Roman" w:cs="Times New Roman"/>
          <w:sz w:val="24"/>
          <w:szCs w:val="24"/>
        </w:rPr>
        <w:t>4</w:t>
      </w:r>
    </w:p>
    <w:p w14:paraId="6EA1430C" w14:textId="77777777" w:rsidR="009D01E4" w:rsidRPr="001A42FF" w:rsidRDefault="009D01E4" w:rsidP="009D01E4">
      <w:pPr>
        <w:numPr>
          <w:ilvl w:val="1"/>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 xml:space="preserve"> Features and Functionality………………………………………………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w:t>
      </w:r>
    </w:p>
    <w:p w14:paraId="3B9620DD" w14:textId="77777777" w:rsidR="00BA40AD" w:rsidRPr="001A42FF" w:rsidRDefault="001A42FF" w:rsidP="00FB5D7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Outcomes.................................................................................................. </w:t>
      </w:r>
      <w:r w:rsidR="00131C78">
        <w:rPr>
          <w:rFonts w:ascii="Times New Roman" w:hAnsi="Times New Roman" w:cs="Times New Roman"/>
          <w:sz w:val="24"/>
          <w:szCs w:val="24"/>
        </w:rPr>
        <w:t>7</w:t>
      </w:r>
    </w:p>
    <w:p w14:paraId="0977A1B8" w14:textId="77777777" w:rsidR="00131C78" w:rsidRDefault="001A42FF" w:rsidP="00FB5D70">
      <w:pPr>
        <w:numPr>
          <w:ilvl w:val="0"/>
          <w:numId w:val="2"/>
        </w:numPr>
        <w:spacing w:line="360" w:lineRule="auto"/>
        <w:rPr>
          <w:rFonts w:ascii="Times New Roman" w:hAnsi="Times New Roman" w:cs="Times New Roman"/>
          <w:sz w:val="24"/>
          <w:szCs w:val="24"/>
        </w:rPr>
      </w:pPr>
      <w:r w:rsidRPr="00131C78">
        <w:rPr>
          <w:rFonts w:ascii="Times New Roman" w:hAnsi="Times New Roman" w:cs="Times New Roman"/>
          <w:sz w:val="24"/>
          <w:szCs w:val="24"/>
        </w:rPr>
        <w:t>Software Requirements .</w:t>
      </w:r>
      <w:r w:rsidR="00BA40AD" w:rsidRPr="00131C78">
        <w:rPr>
          <w:rFonts w:ascii="Times New Roman" w:hAnsi="Times New Roman" w:cs="Times New Roman"/>
          <w:sz w:val="24"/>
          <w:szCs w:val="24"/>
        </w:rPr>
        <w:t xml:space="preserve">....................................................................................... </w:t>
      </w:r>
      <w:r w:rsidR="00131C78">
        <w:rPr>
          <w:rFonts w:ascii="Times New Roman" w:hAnsi="Times New Roman" w:cs="Times New Roman"/>
          <w:sz w:val="24"/>
          <w:szCs w:val="24"/>
        </w:rPr>
        <w:t>8</w:t>
      </w:r>
    </w:p>
    <w:p w14:paraId="4D83C4BE" w14:textId="77777777" w:rsidR="00FB5D70" w:rsidRPr="00131C78" w:rsidRDefault="001A42FF" w:rsidP="00FB5D70">
      <w:pPr>
        <w:numPr>
          <w:ilvl w:val="0"/>
          <w:numId w:val="2"/>
        </w:numPr>
        <w:spacing w:line="360" w:lineRule="auto"/>
        <w:rPr>
          <w:rFonts w:ascii="Times New Roman" w:hAnsi="Times New Roman" w:cs="Times New Roman"/>
          <w:sz w:val="24"/>
          <w:szCs w:val="24"/>
        </w:rPr>
      </w:pPr>
      <w:r w:rsidRPr="00131C78">
        <w:rPr>
          <w:rFonts w:ascii="Times New Roman" w:hAnsi="Times New Roman" w:cs="Times New Roman"/>
          <w:sz w:val="24"/>
          <w:szCs w:val="24"/>
        </w:rPr>
        <w:t>Project Design........................................................................................................</w:t>
      </w:r>
      <w:r w:rsidR="00131C78">
        <w:rPr>
          <w:rFonts w:ascii="Times New Roman" w:hAnsi="Times New Roman" w:cs="Times New Roman"/>
          <w:sz w:val="24"/>
          <w:szCs w:val="24"/>
        </w:rPr>
        <w:t>9</w:t>
      </w:r>
    </w:p>
    <w:p w14:paraId="531F9001" w14:textId="77777777" w:rsidR="001A42FF" w:rsidRDefault="00FB5D70" w:rsidP="00FB5D7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Project Scheduling..................................................................................................</w:t>
      </w:r>
      <w:r w:rsidR="00131C78">
        <w:rPr>
          <w:rFonts w:ascii="Times New Roman" w:hAnsi="Times New Roman" w:cs="Times New Roman"/>
          <w:sz w:val="24"/>
          <w:szCs w:val="24"/>
        </w:rPr>
        <w:t>1</w:t>
      </w:r>
      <w:r>
        <w:rPr>
          <w:rFonts w:ascii="Times New Roman" w:hAnsi="Times New Roman" w:cs="Times New Roman"/>
          <w:sz w:val="24"/>
          <w:szCs w:val="24"/>
        </w:rPr>
        <w:t>5</w:t>
      </w:r>
      <w:r w:rsidR="001A42FF">
        <w:rPr>
          <w:rFonts w:ascii="Times New Roman" w:hAnsi="Times New Roman" w:cs="Times New Roman"/>
          <w:sz w:val="24"/>
          <w:szCs w:val="24"/>
        </w:rPr>
        <w:t xml:space="preserve"> </w:t>
      </w:r>
    </w:p>
    <w:p w14:paraId="7CE44E2D" w14:textId="77777777" w:rsidR="00BA40AD" w:rsidRDefault="00BA40AD" w:rsidP="00FB5D7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Conclusion............................................................................................................</w:t>
      </w:r>
      <w:r w:rsidR="00131C78">
        <w:rPr>
          <w:rFonts w:ascii="Times New Roman" w:hAnsi="Times New Roman" w:cs="Times New Roman"/>
          <w:sz w:val="24"/>
          <w:szCs w:val="24"/>
        </w:rPr>
        <w:t>..16</w:t>
      </w:r>
    </w:p>
    <w:p w14:paraId="5D98100E" w14:textId="77777777" w:rsidR="00FB5D70" w:rsidRDefault="00FB5D70" w:rsidP="00FB5D70">
      <w:pPr>
        <w:spacing w:line="100" w:lineRule="atLeast"/>
        <w:ind w:left="720"/>
        <w:rPr>
          <w:rFonts w:ascii="Times New Roman" w:hAnsi="Times New Roman" w:cs="Times New Roman"/>
          <w:sz w:val="24"/>
          <w:szCs w:val="24"/>
        </w:rPr>
      </w:pPr>
    </w:p>
    <w:p w14:paraId="2DACBEBB" w14:textId="77777777" w:rsidR="00FB5D70" w:rsidRDefault="00FB5D70" w:rsidP="00FB5D70">
      <w:pPr>
        <w:spacing w:line="100" w:lineRule="atLeast"/>
        <w:ind w:left="720"/>
        <w:rPr>
          <w:rFonts w:ascii="Times New Roman" w:hAnsi="Times New Roman" w:cs="Times New Roman"/>
          <w:sz w:val="24"/>
          <w:szCs w:val="24"/>
        </w:rPr>
      </w:pPr>
    </w:p>
    <w:p w14:paraId="571DD703" w14:textId="77777777" w:rsidR="00FB5D70" w:rsidRDefault="00FB5D70" w:rsidP="00FB5D70">
      <w:pPr>
        <w:spacing w:line="100" w:lineRule="atLeast"/>
        <w:ind w:left="720"/>
        <w:rPr>
          <w:rFonts w:ascii="Times New Roman" w:hAnsi="Times New Roman" w:cs="Times New Roman"/>
          <w:sz w:val="24"/>
          <w:szCs w:val="24"/>
        </w:rPr>
      </w:pPr>
    </w:p>
    <w:p w14:paraId="2ECE6815" w14:textId="77777777" w:rsidR="00FB5D70" w:rsidRDefault="00FB5D70">
      <w:pPr>
        <w:spacing w:line="100" w:lineRule="atLeast"/>
        <w:rPr>
          <w:rFonts w:ascii="Times New Roman" w:hAnsi="Times New Roman" w:cs="Times New Roman"/>
          <w:sz w:val="24"/>
          <w:szCs w:val="24"/>
        </w:rPr>
      </w:pPr>
      <w:r>
        <w:rPr>
          <w:rFonts w:ascii="Times New Roman" w:hAnsi="Times New Roman" w:cs="Times New Roman"/>
          <w:sz w:val="24"/>
          <w:szCs w:val="24"/>
        </w:rPr>
        <w:t>References</w:t>
      </w:r>
    </w:p>
    <w:p w14:paraId="3F7BA6E0" w14:textId="77777777" w:rsidR="00BA40AD" w:rsidRDefault="00BA40AD">
      <w:pPr>
        <w:spacing w:line="100" w:lineRule="atLeast"/>
      </w:pPr>
      <w:r>
        <w:rPr>
          <w:rFonts w:ascii="Times New Roman" w:hAnsi="Times New Roman" w:cs="Times New Roman"/>
          <w:sz w:val="24"/>
          <w:szCs w:val="24"/>
        </w:rPr>
        <w:t>Acknowledgement</w:t>
      </w:r>
    </w:p>
    <w:p w14:paraId="05BDB087" w14:textId="77777777" w:rsidR="001868BC" w:rsidRDefault="001868BC">
      <w:pPr>
        <w:spacing w:line="100" w:lineRule="atLeast"/>
      </w:pPr>
    </w:p>
    <w:p w14:paraId="5929D3A7" w14:textId="77777777" w:rsidR="001868BC" w:rsidRDefault="001868BC">
      <w:pPr>
        <w:spacing w:line="100" w:lineRule="atLeast"/>
        <w:rPr>
          <w:rFonts w:ascii="Arial Black" w:hAnsi="Arial Black" w:cs="Times New Roman"/>
          <w:sz w:val="30"/>
          <w:szCs w:val="30"/>
        </w:rPr>
      </w:pPr>
      <w:r>
        <w:br w:type="page"/>
      </w:r>
      <w:r w:rsidRPr="001868BC">
        <w:rPr>
          <w:rFonts w:ascii="Arial Black" w:hAnsi="Arial Black"/>
          <w:sz w:val="30"/>
          <w:szCs w:val="30"/>
        </w:rPr>
        <w:lastRenderedPageBreak/>
        <w:t xml:space="preserve">          </w:t>
      </w:r>
      <w:r>
        <w:rPr>
          <w:rFonts w:ascii="Arial Black" w:hAnsi="Arial Black"/>
          <w:sz w:val="30"/>
          <w:szCs w:val="30"/>
        </w:rPr>
        <w:t xml:space="preserve">                   </w:t>
      </w:r>
      <w:r w:rsidRPr="001868BC">
        <w:rPr>
          <w:rFonts w:ascii="Arial Black" w:hAnsi="Arial Black"/>
          <w:sz w:val="30"/>
          <w:szCs w:val="30"/>
        </w:rPr>
        <w:t xml:space="preserve">   1</w:t>
      </w:r>
      <w:r w:rsidRPr="00B60FB8">
        <w:rPr>
          <w:rFonts w:ascii="Times New Roman" w:hAnsi="Times New Roman" w:cs="Times New Roman"/>
          <w:b/>
          <w:bCs/>
          <w:sz w:val="32"/>
          <w:szCs w:val="32"/>
        </w:rPr>
        <w:t>.Introduction</w:t>
      </w:r>
    </w:p>
    <w:p w14:paraId="34A998BE" w14:textId="57344A0C" w:rsidR="001868BC" w:rsidRDefault="001868BC" w:rsidP="00B60FB8">
      <w:pPr>
        <w:spacing w:line="360" w:lineRule="auto"/>
        <w:rPr>
          <w:rFonts w:ascii="Arial" w:hAnsi="Arial" w:cs="Arial"/>
        </w:rPr>
      </w:pPr>
    </w:p>
    <w:p w14:paraId="0C09831B" w14:textId="1E91F7B2" w:rsidR="00F10CE8" w:rsidRPr="00F10CE8" w:rsidRDefault="00F10CE8" w:rsidP="00B60FB8">
      <w:pPr>
        <w:spacing w:line="360" w:lineRule="auto"/>
        <w:rPr>
          <w:rFonts w:ascii="Times New Roman" w:hAnsi="Times New Roman" w:cs="Times New Roman"/>
          <w:sz w:val="24"/>
          <w:szCs w:val="24"/>
        </w:rPr>
      </w:pPr>
      <w:r w:rsidRPr="00F10CE8">
        <w:rPr>
          <w:rFonts w:ascii="Times New Roman" w:hAnsi="Times New Roman" w:cs="Times New Roman"/>
          <w:sz w:val="24"/>
          <w:szCs w:val="24"/>
        </w:rPr>
        <w:t xml:space="preserve">          In addition to land and water, air is the prime resource for sustenance of life. With the    technological advancements, a vast amount of data on ambient air quality is generated and used to establish the quality of air in different areas. The large monitoring data result in </w:t>
      </w:r>
      <w:proofErr w:type="spellStart"/>
      <w:r w:rsidRPr="00F10CE8">
        <w:rPr>
          <w:rFonts w:ascii="Times New Roman" w:hAnsi="Times New Roman" w:cs="Times New Roman"/>
          <w:sz w:val="24"/>
          <w:szCs w:val="24"/>
        </w:rPr>
        <w:t>encyclopaedic</w:t>
      </w:r>
      <w:proofErr w:type="spellEnd"/>
      <w:r w:rsidRPr="00F10CE8">
        <w:rPr>
          <w:rFonts w:ascii="Times New Roman" w:hAnsi="Times New Roman" w:cs="Times New Roman"/>
          <w:sz w:val="24"/>
          <w:szCs w:val="24"/>
        </w:rPr>
        <w:t xml:space="preserve"> volumes of information that neither gives a clear picture to a decision maker nor to a common man who simply wants to know how good or bad the air is? One way to describe air quality is to report the concentrations of all pollutants with acceptable levels (standards). As the number of sampling stations and pollution parameters (and their sampling frequencies) increase, such descriptions of air quality tend to become confusing even for the scientific and technical community.</w:t>
      </w:r>
    </w:p>
    <w:p w14:paraId="7FFE8B59" w14:textId="64D1CAC0" w:rsidR="00F10CE8" w:rsidRPr="00F10CE8" w:rsidRDefault="00F10CE8" w:rsidP="00B60FB8">
      <w:pPr>
        <w:spacing w:line="360" w:lineRule="auto"/>
        <w:rPr>
          <w:rFonts w:ascii="Times New Roman" w:hAnsi="Times New Roman" w:cs="Times New Roman"/>
          <w:sz w:val="24"/>
          <w:szCs w:val="24"/>
        </w:rPr>
      </w:pPr>
      <w:r w:rsidRPr="00F10CE8">
        <w:rPr>
          <w:rFonts w:ascii="Times New Roman" w:hAnsi="Times New Roman" w:cs="Times New Roman"/>
          <w:sz w:val="24"/>
          <w:szCs w:val="24"/>
        </w:rPr>
        <w:t xml:space="preserve">      As for the general public, they usually will not be satisfied with raw data, time series plots, statistical analyses, and other complex findings pertaining to air quality. The result is that people        tend to lose interest and can neither appreciate the state of air quality nor the pollution mitigation efforts by regulatory agencies. Since awareness of daily levels of urban air pollution is important to those who suffer from illnesses caused by exposure to air pollution, the issue of air quality communication should be addressed in an effective manner. Further, the success of a nation to improve air quality depends on the support of its citizens who are well-informed about local and national air pollution problems and about the progress of mitigation efforts.</w:t>
      </w:r>
    </w:p>
    <w:p w14:paraId="5F5C22DB" w14:textId="30A598AF" w:rsidR="00F10CE8" w:rsidRPr="00F10CE8" w:rsidRDefault="00F10CE8" w:rsidP="00B60FB8">
      <w:pPr>
        <w:spacing w:line="360" w:lineRule="auto"/>
        <w:rPr>
          <w:rFonts w:ascii="Times New Roman" w:hAnsi="Times New Roman" w:cs="Times New Roman"/>
          <w:sz w:val="24"/>
          <w:szCs w:val="24"/>
        </w:rPr>
      </w:pPr>
      <w:r w:rsidRPr="00F10CE8">
        <w:rPr>
          <w:rFonts w:ascii="Times New Roman" w:hAnsi="Times New Roman" w:cs="Times New Roman"/>
          <w:sz w:val="24"/>
          <w:szCs w:val="24"/>
        </w:rPr>
        <w:t xml:space="preserve">     To address the above concerns, the concept of an Air Quality Index (AQI) has been developed and used effectively in many developed countries for over last three decades (USEPA 1976, 2014; Ontario, 2013; </w:t>
      </w:r>
      <w:proofErr w:type="spellStart"/>
      <w:r w:rsidRPr="00F10CE8">
        <w:rPr>
          <w:rFonts w:ascii="Times New Roman" w:hAnsi="Times New Roman" w:cs="Times New Roman"/>
          <w:sz w:val="24"/>
          <w:szCs w:val="24"/>
        </w:rPr>
        <w:t>Shenfeld</w:t>
      </w:r>
      <w:proofErr w:type="spellEnd"/>
      <w:r w:rsidRPr="00F10CE8">
        <w:rPr>
          <w:rFonts w:ascii="Times New Roman" w:hAnsi="Times New Roman" w:cs="Times New Roman"/>
          <w:sz w:val="24"/>
          <w:szCs w:val="24"/>
        </w:rPr>
        <w:t xml:space="preserve">, 1970). An AQI is defined as an overall scheme that transforms weighted values of individual air pollution related parameters (SO2, CO, visibility, etc.) into a single number or set of numbers. There have not been significant efforts to develop and use AQI in India, primarily due to the fact that a modest air quality monitoring </w:t>
      </w:r>
      <w:proofErr w:type="spellStart"/>
      <w:r w:rsidRPr="00F10CE8">
        <w:rPr>
          <w:rFonts w:ascii="Times New Roman" w:hAnsi="Times New Roman" w:cs="Times New Roman"/>
          <w:sz w:val="24"/>
          <w:szCs w:val="24"/>
        </w:rPr>
        <w:t>programme</w:t>
      </w:r>
      <w:proofErr w:type="spellEnd"/>
      <w:r w:rsidRPr="00F10CE8">
        <w:rPr>
          <w:rFonts w:ascii="Times New Roman" w:hAnsi="Times New Roman" w:cs="Times New Roman"/>
          <w:sz w:val="24"/>
          <w:szCs w:val="24"/>
        </w:rPr>
        <w:t xml:space="preserve"> was started only in 1984 and public awareness about air pollution was almost non-existent. The challenge of communicating with the people in a comprehensible manner has two dimensions: (</w:t>
      </w:r>
      <w:proofErr w:type="spellStart"/>
      <w:r w:rsidRPr="00F10CE8">
        <w:rPr>
          <w:rFonts w:ascii="Times New Roman" w:hAnsi="Times New Roman" w:cs="Times New Roman"/>
          <w:sz w:val="24"/>
          <w:szCs w:val="24"/>
        </w:rPr>
        <w:t>i</w:t>
      </w:r>
      <w:proofErr w:type="spellEnd"/>
      <w:r w:rsidRPr="00F10CE8">
        <w:rPr>
          <w:rFonts w:ascii="Times New Roman" w:hAnsi="Times New Roman" w:cs="Times New Roman"/>
          <w:sz w:val="24"/>
          <w:szCs w:val="24"/>
        </w:rPr>
        <w:t xml:space="preserve">) translate the complex scientific and medical information into simple and precise knowledge and (ii) communicate with the citizens in the 2 historical, current and futuristic sense. Addressing these challenges and </w:t>
      </w:r>
      <w:r w:rsidRPr="00F10CE8">
        <w:rPr>
          <w:rFonts w:ascii="Times New Roman" w:hAnsi="Times New Roman" w:cs="Times New Roman"/>
          <w:sz w:val="24"/>
          <w:szCs w:val="24"/>
        </w:rPr>
        <w:lastRenderedPageBreak/>
        <w:t>thus developing an efficient and comprehensible AQI scale is required for citizens and policy makers to make decisions to prevent and minimize air pollution exposure and ailments induced from the exposure.</w:t>
      </w:r>
    </w:p>
    <w:p w14:paraId="69557A27" w14:textId="7E922C25" w:rsidR="001868BC" w:rsidRPr="00F10CE8" w:rsidRDefault="00F10CE8" w:rsidP="00F10CE8">
      <w:pPr>
        <w:spacing w:line="360" w:lineRule="auto"/>
        <w:rPr>
          <w:rFonts w:ascii="Times New Roman" w:hAnsi="Times New Roman" w:cs="Times New Roman"/>
          <w:b/>
          <w:bCs/>
          <w:sz w:val="32"/>
          <w:szCs w:val="32"/>
        </w:rPr>
      </w:pPr>
      <w:r w:rsidRPr="00F10CE8">
        <w:rPr>
          <w:rFonts w:ascii="Times New Roman" w:hAnsi="Times New Roman" w:cs="Times New Roman"/>
          <w:b/>
          <w:bCs/>
          <w:sz w:val="32"/>
          <w:szCs w:val="32"/>
        </w:rPr>
        <w:t xml:space="preserve">                                </w:t>
      </w:r>
      <w:r w:rsidR="00503948" w:rsidRPr="00F10CE8">
        <w:rPr>
          <w:rFonts w:ascii="Times New Roman" w:hAnsi="Times New Roman" w:cs="Times New Roman"/>
          <w:b/>
          <w:bCs/>
          <w:sz w:val="32"/>
          <w:szCs w:val="32"/>
        </w:rPr>
        <w:t>1.1 Purpose</w:t>
      </w:r>
    </w:p>
    <w:p w14:paraId="0F3C0ECD" w14:textId="771ECA5C" w:rsidR="006F1666" w:rsidRPr="00F10CE8" w:rsidRDefault="00F10CE8" w:rsidP="006F1666">
      <w:pPr>
        <w:rPr>
          <w:rFonts w:ascii="Times New Roman" w:hAnsi="Times New Roman" w:cs="Times New Roman"/>
          <w:sz w:val="24"/>
          <w:szCs w:val="24"/>
        </w:rPr>
      </w:pPr>
      <w:r w:rsidRPr="00F10CE8">
        <w:rPr>
          <w:rFonts w:ascii="Times New Roman" w:hAnsi="Times New Roman" w:cs="Times New Roman"/>
          <w:color w:val="000000"/>
          <w:sz w:val="24"/>
          <w:szCs w:val="24"/>
          <w:shd w:val="clear" w:color="auto" w:fill="FFFFFF"/>
        </w:rPr>
        <w:t xml:space="preserve">  </w:t>
      </w:r>
      <w:r w:rsidR="006F1666" w:rsidRPr="00F10CE8">
        <w:rPr>
          <w:rFonts w:ascii="Times New Roman" w:hAnsi="Times New Roman" w:cs="Times New Roman"/>
          <w:color w:val="000000"/>
          <w:sz w:val="24"/>
          <w:szCs w:val="24"/>
          <w:shd w:val="clear" w:color="auto" w:fill="FFFFFF"/>
        </w:rPr>
        <w:t xml:space="preserve">The air quality index (AQI) is an index for reporting air quality on a daily basis. It is a </w:t>
      </w:r>
      <w:r w:rsidRPr="00F10CE8">
        <w:rPr>
          <w:rFonts w:ascii="Times New Roman" w:hAnsi="Times New Roman" w:cs="Times New Roman"/>
          <w:color w:val="000000"/>
          <w:sz w:val="24"/>
          <w:szCs w:val="24"/>
          <w:shd w:val="clear" w:color="auto" w:fill="FFFFFF"/>
        </w:rPr>
        <w:t xml:space="preserve">  </w:t>
      </w:r>
      <w:r w:rsidR="006F1666" w:rsidRPr="00F10CE8">
        <w:rPr>
          <w:rFonts w:ascii="Times New Roman" w:hAnsi="Times New Roman" w:cs="Times New Roman"/>
          <w:color w:val="000000"/>
          <w:sz w:val="24"/>
          <w:szCs w:val="24"/>
          <w:shd w:val="clear" w:color="auto" w:fill="FFFFFF"/>
        </w:rPr>
        <w:t>measure of how air pollution affects one's health within a short time period. The purpose of the AQI is to help people know how the local air quality impacts their health. The Environmental Protection Agency (EPA) calculates the AQI for five major air pollutants, for which national air quality standards have been established to safeguard public health.</w:t>
      </w:r>
    </w:p>
    <w:p w14:paraId="0E107FC7" w14:textId="77777777" w:rsidR="006F1666" w:rsidRPr="00F10CE8" w:rsidRDefault="006F1666" w:rsidP="006F1666">
      <w:pPr>
        <w:rPr>
          <w:rFonts w:ascii="Times New Roman" w:hAnsi="Times New Roman" w:cs="Times New Roman"/>
          <w:color w:val="000000"/>
          <w:sz w:val="24"/>
          <w:szCs w:val="24"/>
        </w:rPr>
      </w:pPr>
      <w:r w:rsidRPr="00F10CE8">
        <w:rPr>
          <w:rFonts w:ascii="Times New Roman" w:hAnsi="Times New Roman" w:cs="Times New Roman"/>
          <w:color w:val="000000"/>
          <w:sz w:val="24"/>
          <w:szCs w:val="24"/>
        </w:rPr>
        <w:t> </w:t>
      </w:r>
    </w:p>
    <w:p w14:paraId="2A02BCB4" w14:textId="77777777" w:rsidR="006F1666" w:rsidRPr="00F10CE8" w:rsidRDefault="006F1666" w:rsidP="006F1666">
      <w:pPr>
        <w:rPr>
          <w:rFonts w:ascii="Times New Roman" w:hAnsi="Times New Roman" w:cs="Times New Roman"/>
          <w:color w:val="000000"/>
          <w:sz w:val="24"/>
          <w:szCs w:val="24"/>
        </w:rPr>
      </w:pPr>
      <w:r w:rsidRPr="00F10CE8">
        <w:rPr>
          <w:rStyle w:val="Strong"/>
          <w:rFonts w:ascii="Times New Roman" w:hAnsi="Times New Roman" w:cs="Times New Roman"/>
          <w:color w:val="000000"/>
          <w:sz w:val="24"/>
          <w:szCs w:val="24"/>
        </w:rPr>
        <w:t>1. </w:t>
      </w:r>
      <w:r w:rsidRPr="00F10CE8">
        <w:rPr>
          <w:rFonts w:ascii="Times New Roman" w:hAnsi="Times New Roman" w:cs="Times New Roman"/>
          <w:color w:val="000000"/>
          <w:sz w:val="24"/>
          <w:szCs w:val="24"/>
        </w:rPr>
        <w:t>Ground-level ozone</w:t>
      </w:r>
    </w:p>
    <w:p w14:paraId="460DFCD6" w14:textId="77777777" w:rsidR="006F1666" w:rsidRPr="00F10CE8" w:rsidRDefault="006F1666" w:rsidP="006F1666">
      <w:pPr>
        <w:rPr>
          <w:rFonts w:ascii="Times New Roman" w:hAnsi="Times New Roman" w:cs="Times New Roman"/>
          <w:color w:val="000000"/>
          <w:sz w:val="24"/>
          <w:szCs w:val="24"/>
        </w:rPr>
      </w:pPr>
      <w:r w:rsidRPr="00F10CE8">
        <w:rPr>
          <w:rStyle w:val="Strong"/>
          <w:rFonts w:ascii="Times New Roman" w:hAnsi="Times New Roman" w:cs="Times New Roman"/>
          <w:color w:val="000000"/>
          <w:sz w:val="24"/>
          <w:szCs w:val="24"/>
        </w:rPr>
        <w:t>2. </w:t>
      </w:r>
      <w:r w:rsidRPr="00F10CE8">
        <w:rPr>
          <w:rFonts w:ascii="Times New Roman" w:hAnsi="Times New Roman" w:cs="Times New Roman"/>
          <w:color w:val="000000"/>
          <w:sz w:val="24"/>
          <w:szCs w:val="24"/>
        </w:rPr>
        <w:t>Particle pollution/particulate matter (PM2.5/pm 10)</w:t>
      </w:r>
    </w:p>
    <w:p w14:paraId="21A98778" w14:textId="77777777" w:rsidR="006F1666" w:rsidRPr="00F10CE8" w:rsidRDefault="006F1666" w:rsidP="006F1666">
      <w:pPr>
        <w:rPr>
          <w:rFonts w:ascii="Times New Roman" w:hAnsi="Times New Roman" w:cs="Times New Roman"/>
          <w:color w:val="000000"/>
          <w:sz w:val="24"/>
          <w:szCs w:val="24"/>
        </w:rPr>
      </w:pPr>
      <w:r w:rsidRPr="00F10CE8">
        <w:rPr>
          <w:rStyle w:val="Strong"/>
          <w:rFonts w:ascii="Times New Roman" w:hAnsi="Times New Roman" w:cs="Times New Roman"/>
          <w:color w:val="000000"/>
          <w:sz w:val="24"/>
          <w:szCs w:val="24"/>
        </w:rPr>
        <w:t>3.</w:t>
      </w:r>
      <w:r w:rsidRPr="00F10CE8">
        <w:rPr>
          <w:rFonts w:ascii="Times New Roman" w:hAnsi="Times New Roman" w:cs="Times New Roman"/>
          <w:color w:val="000000"/>
          <w:sz w:val="24"/>
          <w:szCs w:val="24"/>
        </w:rPr>
        <w:t> Carbon Monoxide</w:t>
      </w:r>
    </w:p>
    <w:p w14:paraId="7FBEC561" w14:textId="77777777" w:rsidR="006F1666" w:rsidRPr="00F10CE8" w:rsidRDefault="006F1666" w:rsidP="006F1666">
      <w:pPr>
        <w:rPr>
          <w:rFonts w:ascii="Times New Roman" w:hAnsi="Times New Roman" w:cs="Times New Roman"/>
          <w:color w:val="000000"/>
          <w:sz w:val="24"/>
          <w:szCs w:val="24"/>
        </w:rPr>
      </w:pPr>
      <w:r w:rsidRPr="00F10CE8">
        <w:rPr>
          <w:rStyle w:val="Strong"/>
          <w:rFonts w:ascii="Times New Roman" w:hAnsi="Times New Roman" w:cs="Times New Roman"/>
          <w:color w:val="000000"/>
          <w:sz w:val="24"/>
          <w:szCs w:val="24"/>
        </w:rPr>
        <w:t>4. </w:t>
      </w:r>
      <w:r w:rsidRPr="00F10CE8">
        <w:rPr>
          <w:rFonts w:ascii="Times New Roman" w:hAnsi="Times New Roman" w:cs="Times New Roman"/>
          <w:color w:val="000000"/>
          <w:sz w:val="24"/>
          <w:szCs w:val="24"/>
        </w:rPr>
        <w:t>Sulfur dioxide</w:t>
      </w:r>
    </w:p>
    <w:p w14:paraId="54A722AF" w14:textId="77777777" w:rsidR="006F1666" w:rsidRPr="00F10CE8" w:rsidRDefault="006F1666" w:rsidP="006F1666">
      <w:pPr>
        <w:rPr>
          <w:rFonts w:ascii="Times New Roman" w:hAnsi="Times New Roman" w:cs="Times New Roman"/>
          <w:color w:val="000000"/>
          <w:sz w:val="24"/>
          <w:szCs w:val="24"/>
        </w:rPr>
      </w:pPr>
      <w:r w:rsidRPr="00F10CE8">
        <w:rPr>
          <w:rStyle w:val="Strong"/>
          <w:rFonts w:ascii="Times New Roman" w:hAnsi="Times New Roman" w:cs="Times New Roman"/>
          <w:color w:val="000000"/>
          <w:sz w:val="24"/>
          <w:szCs w:val="24"/>
        </w:rPr>
        <w:t>5.</w:t>
      </w:r>
      <w:r w:rsidRPr="00F10CE8">
        <w:rPr>
          <w:rFonts w:ascii="Times New Roman" w:hAnsi="Times New Roman" w:cs="Times New Roman"/>
          <w:color w:val="000000"/>
          <w:sz w:val="24"/>
          <w:szCs w:val="24"/>
        </w:rPr>
        <w:t> Nitrogen dioxide</w:t>
      </w:r>
    </w:p>
    <w:p w14:paraId="2AEA6493" w14:textId="77777777" w:rsidR="006F1666" w:rsidRPr="00F10CE8" w:rsidRDefault="006F1666" w:rsidP="006F1666">
      <w:pPr>
        <w:rPr>
          <w:rFonts w:ascii="Times New Roman" w:hAnsi="Times New Roman" w:cs="Times New Roman"/>
          <w:color w:val="000000"/>
          <w:sz w:val="24"/>
          <w:szCs w:val="24"/>
        </w:rPr>
      </w:pPr>
      <w:r w:rsidRPr="00F10CE8">
        <w:rPr>
          <w:rFonts w:ascii="Times New Roman" w:hAnsi="Times New Roman" w:cs="Times New Roman"/>
          <w:color w:val="000000"/>
          <w:sz w:val="24"/>
          <w:szCs w:val="24"/>
        </w:rPr>
        <w:t> </w:t>
      </w:r>
    </w:p>
    <w:p w14:paraId="7D211C70" w14:textId="77777777" w:rsidR="006F1666" w:rsidRPr="00F10CE8" w:rsidRDefault="006F1666" w:rsidP="006F1666">
      <w:pPr>
        <w:rPr>
          <w:rFonts w:ascii="Times New Roman" w:hAnsi="Times New Roman" w:cs="Times New Roman"/>
          <w:color w:val="000000"/>
          <w:sz w:val="24"/>
          <w:szCs w:val="24"/>
        </w:rPr>
      </w:pPr>
      <w:r w:rsidRPr="00F10CE8">
        <w:rPr>
          <w:rFonts w:ascii="Times New Roman" w:hAnsi="Times New Roman" w:cs="Times New Roman"/>
          <w:color w:val="000000"/>
          <w:sz w:val="24"/>
          <w:szCs w:val="24"/>
        </w:rPr>
        <w:t>The higher the AQI value, the greater the level of air pollution and the greater the health concerns. The concept of AQI has been widely used in many developed countries for over the last three decades. AQI quickly disseminates air quality information in real-time.</w:t>
      </w:r>
    </w:p>
    <w:p w14:paraId="7A4CE800" w14:textId="77777777" w:rsidR="001868BC" w:rsidRDefault="001868BC">
      <w:pPr>
        <w:spacing w:line="100" w:lineRule="atLeast"/>
        <w:rPr>
          <w:rFonts w:ascii="Arial Black" w:hAnsi="Arial Black" w:cs="Times New Roman"/>
          <w:sz w:val="30"/>
          <w:szCs w:val="30"/>
        </w:rPr>
      </w:pPr>
      <w:r w:rsidRPr="00355C0E">
        <w:rPr>
          <w:rFonts w:ascii="Times New Roman" w:hAnsi="Times New Roman" w:cs="Times New Roman"/>
          <w:sz w:val="26"/>
          <w:szCs w:val="26"/>
        </w:rPr>
        <w:br w:type="page"/>
      </w:r>
      <w:r w:rsidR="00503948">
        <w:lastRenderedPageBreak/>
        <w:t xml:space="preserve">                                                              </w:t>
      </w:r>
      <w:r w:rsidR="00503948" w:rsidRPr="00503948">
        <w:rPr>
          <w:rFonts w:ascii="Arial Black" w:hAnsi="Arial Black"/>
          <w:sz w:val="30"/>
          <w:szCs w:val="30"/>
        </w:rPr>
        <w:t>1.2</w:t>
      </w:r>
      <w:r w:rsidR="00503948">
        <w:rPr>
          <w:rFonts w:ascii="Arial Black" w:hAnsi="Arial Black"/>
        </w:rPr>
        <w:t xml:space="preserve"> </w:t>
      </w:r>
      <w:r w:rsidR="00503948" w:rsidRPr="00503948">
        <w:rPr>
          <w:rFonts w:ascii="Arial Black" w:hAnsi="Arial Black" w:cs="Times New Roman"/>
          <w:sz w:val="30"/>
          <w:szCs w:val="30"/>
        </w:rPr>
        <w:t>Objectives</w:t>
      </w:r>
    </w:p>
    <w:p w14:paraId="736D36D1" w14:textId="77777777" w:rsidR="006F1666" w:rsidRPr="00F10CE8" w:rsidRDefault="006F1666" w:rsidP="002C0E77">
      <w:pPr>
        <w:spacing w:line="100" w:lineRule="atLeast"/>
        <w:rPr>
          <w:rFonts w:ascii="Times New Roman" w:hAnsi="Times New Roman" w:cs="Times New Roman"/>
          <w:sz w:val="24"/>
          <w:szCs w:val="24"/>
        </w:rPr>
      </w:pPr>
      <w:r w:rsidRPr="00F10CE8">
        <w:rPr>
          <w:rFonts w:ascii="Times New Roman" w:hAnsi="Times New Roman" w:cs="Times New Roman"/>
          <w:sz w:val="24"/>
          <w:szCs w:val="24"/>
        </w:rPr>
        <w:t>The project aims to achieve the following:</w:t>
      </w:r>
    </w:p>
    <w:p w14:paraId="3FDCE2A4" w14:textId="77777777" w:rsidR="006F1666" w:rsidRPr="00F10CE8" w:rsidRDefault="006F1666" w:rsidP="006F1666">
      <w:pPr>
        <w:numPr>
          <w:ilvl w:val="0"/>
          <w:numId w:val="12"/>
        </w:numPr>
        <w:spacing w:line="100" w:lineRule="atLeast"/>
        <w:rPr>
          <w:rFonts w:ascii="Times New Roman" w:hAnsi="Times New Roman" w:cs="Times New Roman"/>
          <w:sz w:val="24"/>
          <w:szCs w:val="24"/>
        </w:rPr>
      </w:pPr>
      <w:r w:rsidRPr="00F10CE8">
        <w:rPr>
          <w:rFonts w:ascii="Times New Roman" w:hAnsi="Times New Roman" w:cs="Times New Roman"/>
          <w:sz w:val="24"/>
          <w:szCs w:val="24"/>
        </w:rPr>
        <w:t>Inform public regarding overall status of air quality through a summation parameter that is easy to understand;</w:t>
      </w:r>
    </w:p>
    <w:p w14:paraId="17EF8B04" w14:textId="77777777" w:rsidR="006F1666" w:rsidRPr="00F10CE8" w:rsidRDefault="006F1666" w:rsidP="006F1666">
      <w:pPr>
        <w:numPr>
          <w:ilvl w:val="0"/>
          <w:numId w:val="12"/>
        </w:numPr>
        <w:spacing w:line="100" w:lineRule="atLeast"/>
        <w:rPr>
          <w:rFonts w:ascii="Times New Roman" w:hAnsi="Times New Roman" w:cs="Times New Roman"/>
          <w:sz w:val="24"/>
          <w:szCs w:val="24"/>
        </w:rPr>
      </w:pPr>
      <w:r w:rsidRPr="00F10CE8">
        <w:rPr>
          <w:rFonts w:ascii="Times New Roman" w:hAnsi="Times New Roman" w:cs="Times New Roman"/>
          <w:sz w:val="24"/>
          <w:szCs w:val="24"/>
        </w:rPr>
        <w:t>Inform citizens about associated health impacts of air pollution exposure</w:t>
      </w:r>
    </w:p>
    <w:p w14:paraId="5BB4DF55" w14:textId="77777777" w:rsidR="006F1666" w:rsidRPr="00F10CE8" w:rsidRDefault="006F1666" w:rsidP="006F1666">
      <w:pPr>
        <w:numPr>
          <w:ilvl w:val="0"/>
          <w:numId w:val="12"/>
        </w:numPr>
        <w:spacing w:line="100" w:lineRule="atLeast"/>
        <w:rPr>
          <w:rFonts w:ascii="Times New Roman" w:hAnsi="Times New Roman" w:cs="Times New Roman"/>
          <w:sz w:val="24"/>
          <w:szCs w:val="24"/>
        </w:rPr>
      </w:pPr>
      <w:r w:rsidRPr="00F10CE8">
        <w:rPr>
          <w:rFonts w:ascii="Times New Roman" w:hAnsi="Times New Roman" w:cs="Times New Roman"/>
          <w:sz w:val="24"/>
          <w:szCs w:val="24"/>
        </w:rPr>
        <w:t>Rank cities/towns for prioritizing actions based on measure of AQI.</w:t>
      </w:r>
    </w:p>
    <w:p w14:paraId="44E8B9A3" w14:textId="77777777" w:rsidR="006F1666" w:rsidRPr="00F10CE8" w:rsidRDefault="006F1666" w:rsidP="006F1666">
      <w:pPr>
        <w:numPr>
          <w:ilvl w:val="0"/>
          <w:numId w:val="12"/>
        </w:numPr>
        <w:spacing w:line="100" w:lineRule="atLeast"/>
        <w:rPr>
          <w:rFonts w:ascii="Times New Roman" w:hAnsi="Times New Roman" w:cs="Times New Roman"/>
          <w:sz w:val="24"/>
          <w:szCs w:val="24"/>
        </w:rPr>
      </w:pPr>
      <w:r w:rsidRPr="00F10CE8">
        <w:rPr>
          <w:rFonts w:ascii="Times New Roman" w:eastAsia="Times New Roman" w:hAnsi="Times New Roman" w:cs="Times New Roman"/>
          <w:color w:val="000000"/>
          <w:sz w:val="24"/>
          <w:szCs w:val="24"/>
          <w:lang w:val="en-IN" w:eastAsia="en-IN" w:bidi="mr-IN"/>
        </w:rPr>
        <w:t>Comparing air quality conditions at different locations/cities.</w:t>
      </w:r>
    </w:p>
    <w:p w14:paraId="119F53CA" w14:textId="2086D78F" w:rsidR="00F10CE8" w:rsidRPr="00F10CE8" w:rsidRDefault="006F1666" w:rsidP="00F10CE8">
      <w:pPr>
        <w:numPr>
          <w:ilvl w:val="0"/>
          <w:numId w:val="13"/>
        </w:numPr>
        <w:suppressAutoHyphens w:val="0"/>
        <w:spacing w:before="100" w:beforeAutospacing="1" w:after="100" w:afterAutospacing="1" w:line="240" w:lineRule="auto"/>
        <w:rPr>
          <w:rFonts w:ascii="Times New Roman" w:eastAsia="Times New Roman" w:hAnsi="Times New Roman" w:cs="Times New Roman"/>
          <w:color w:val="000000"/>
          <w:sz w:val="24"/>
          <w:szCs w:val="24"/>
          <w:lang w:val="en-IN" w:eastAsia="en-IN" w:bidi="mr-IN"/>
        </w:rPr>
      </w:pPr>
      <w:r w:rsidRPr="00F10CE8">
        <w:rPr>
          <w:rFonts w:ascii="Times New Roman" w:eastAsia="Times New Roman" w:hAnsi="Times New Roman" w:cs="Times New Roman"/>
          <w:color w:val="000000"/>
          <w:sz w:val="24"/>
          <w:szCs w:val="24"/>
          <w:lang w:val="en-IN" w:eastAsia="en-IN" w:bidi="mr-IN"/>
        </w:rPr>
        <w:t>It also helps in identifying faulty standards and inadequate monitoring programmes.</w:t>
      </w:r>
    </w:p>
    <w:p w14:paraId="73664BC3" w14:textId="77777777" w:rsidR="006F1666" w:rsidRPr="00F10CE8" w:rsidRDefault="006F1666" w:rsidP="00F10CE8">
      <w:pPr>
        <w:numPr>
          <w:ilvl w:val="0"/>
          <w:numId w:val="13"/>
        </w:numPr>
        <w:suppressAutoHyphens w:val="0"/>
        <w:spacing w:before="100" w:beforeAutospacing="1" w:after="100" w:afterAutospacing="1" w:line="360" w:lineRule="auto"/>
        <w:rPr>
          <w:rFonts w:ascii="Times New Roman" w:eastAsia="Times New Roman" w:hAnsi="Times New Roman" w:cs="Times New Roman"/>
          <w:color w:val="000000"/>
          <w:sz w:val="24"/>
          <w:szCs w:val="24"/>
          <w:lang w:val="en-IN" w:eastAsia="en-IN" w:bidi="mr-IN"/>
        </w:rPr>
      </w:pPr>
      <w:r w:rsidRPr="00F10CE8">
        <w:rPr>
          <w:rFonts w:ascii="Times New Roman" w:eastAsia="Times New Roman" w:hAnsi="Times New Roman" w:cs="Times New Roman"/>
          <w:color w:val="000000"/>
          <w:sz w:val="24"/>
          <w:szCs w:val="24"/>
          <w:lang w:val="en-IN" w:eastAsia="en-IN" w:bidi="mr-IN"/>
        </w:rPr>
        <w:t>AQI helps in analysing the change in air quality (improvement or degradation).</w:t>
      </w:r>
    </w:p>
    <w:p w14:paraId="36757293" w14:textId="77777777" w:rsidR="006F1666" w:rsidRPr="00F10CE8" w:rsidRDefault="006F1666" w:rsidP="00F10CE8">
      <w:pPr>
        <w:numPr>
          <w:ilvl w:val="0"/>
          <w:numId w:val="13"/>
        </w:numPr>
        <w:suppressAutoHyphens w:val="0"/>
        <w:spacing w:before="100" w:beforeAutospacing="1" w:after="100" w:afterAutospacing="1" w:line="360" w:lineRule="auto"/>
        <w:rPr>
          <w:rFonts w:ascii="Times New Roman" w:eastAsia="Times New Roman" w:hAnsi="Times New Roman" w:cs="Times New Roman"/>
          <w:color w:val="000000"/>
          <w:sz w:val="24"/>
          <w:szCs w:val="24"/>
          <w:lang w:val="en-IN" w:eastAsia="en-IN" w:bidi="mr-IN"/>
        </w:rPr>
      </w:pPr>
      <w:r w:rsidRPr="00F10CE8">
        <w:rPr>
          <w:rFonts w:ascii="Times New Roman" w:eastAsia="Times New Roman" w:hAnsi="Times New Roman" w:cs="Times New Roman"/>
          <w:color w:val="000000"/>
          <w:sz w:val="24"/>
          <w:szCs w:val="24"/>
          <w:lang w:val="en-IN" w:eastAsia="en-IN" w:bidi="mr-IN"/>
        </w:rPr>
        <w:t>AQI informs the public about environmental conditions. It is especially useful for people suffering from illnesses aggravated or caused by air pollution.</w:t>
      </w:r>
    </w:p>
    <w:p w14:paraId="52B93942" w14:textId="77777777" w:rsidR="00474EF3" w:rsidRDefault="00474EF3" w:rsidP="00474EF3">
      <w:pPr>
        <w:spacing w:line="100" w:lineRule="atLeast"/>
        <w:rPr>
          <w:rFonts w:ascii="Times New Roman" w:hAnsi="Times New Roman" w:cs="Times New Roman"/>
          <w:sz w:val="26"/>
          <w:szCs w:val="26"/>
        </w:rPr>
      </w:pPr>
    </w:p>
    <w:p w14:paraId="26D67A3C" w14:textId="77777777" w:rsidR="00474EF3" w:rsidRDefault="00474EF3" w:rsidP="00474EF3">
      <w:pPr>
        <w:spacing w:line="100" w:lineRule="atLeast"/>
        <w:rPr>
          <w:rFonts w:ascii="Times New Roman" w:hAnsi="Times New Roman" w:cs="Times New Roman"/>
          <w:sz w:val="26"/>
          <w:szCs w:val="26"/>
        </w:rPr>
      </w:pPr>
    </w:p>
    <w:p w14:paraId="0D1C20CC" w14:textId="77777777" w:rsidR="00474EF3" w:rsidRDefault="00474EF3" w:rsidP="00474EF3">
      <w:pPr>
        <w:spacing w:line="100" w:lineRule="atLeast"/>
        <w:rPr>
          <w:rFonts w:ascii="Times New Roman" w:hAnsi="Times New Roman" w:cs="Times New Roman"/>
          <w:sz w:val="26"/>
          <w:szCs w:val="26"/>
        </w:rPr>
      </w:pPr>
    </w:p>
    <w:p w14:paraId="0B22F327" w14:textId="77777777" w:rsidR="00474EF3" w:rsidRDefault="00474EF3" w:rsidP="00474EF3">
      <w:pPr>
        <w:spacing w:line="100" w:lineRule="atLeast"/>
        <w:rPr>
          <w:rFonts w:ascii="Times New Roman" w:hAnsi="Times New Roman" w:cs="Times New Roman"/>
          <w:sz w:val="26"/>
          <w:szCs w:val="26"/>
        </w:rPr>
      </w:pPr>
    </w:p>
    <w:p w14:paraId="56D6C5C1" w14:textId="77777777" w:rsidR="00474EF3" w:rsidRDefault="00474EF3" w:rsidP="00474EF3">
      <w:pPr>
        <w:spacing w:line="100" w:lineRule="atLeast"/>
        <w:rPr>
          <w:rFonts w:ascii="Times New Roman" w:hAnsi="Times New Roman" w:cs="Times New Roman"/>
          <w:sz w:val="26"/>
          <w:szCs w:val="26"/>
        </w:rPr>
      </w:pPr>
    </w:p>
    <w:p w14:paraId="086D6BDC" w14:textId="77777777" w:rsidR="00474EF3" w:rsidRDefault="00474EF3" w:rsidP="00474EF3">
      <w:pPr>
        <w:spacing w:line="100" w:lineRule="atLeast"/>
        <w:rPr>
          <w:rFonts w:ascii="Times New Roman" w:hAnsi="Times New Roman" w:cs="Times New Roman"/>
          <w:sz w:val="26"/>
          <w:szCs w:val="26"/>
        </w:rPr>
      </w:pPr>
    </w:p>
    <w:p w14:paraId="68CF9C3A" w14:textId="77777777" w:rsidR="00474EF3" w:rsidRDefault="00474EF3" w:rsidP="00474EF3">
      <w:pPr>
        <w:spacing w:line="100" w:lineRule="atLeast"/>
        <w:rPr>
          <w:rFonts w:ascii="Times New Roman" w:hAnsi="Times New Roman" w:cs="Times New Roman"/>
          <w:sz w:val="26"/>
          <w:szCs w:val="26"/>
        </w:rPr>
      </w:pPr>
    </w:p>
    <w:p w14:paraId="7FA95DF2" w14:textId="77777777" w:rsidR="00474EF3" w:rsidRDefault="00474EF3" w:rsidP="00474EF3">
      <w:pPr>
        <w:spacing w:line="100" w:lineRule="atLeast"/>
        <w:rPr>
          <w:rFonts w:ascii="Times New Roman" w:hAnsi="Times New Roman" w:cs="Times New Roman"/>
          <w:sz w:val="26"/>
          <w:szCs w:val="26"/>
        </w:rPr>
      </w:pPr>
    </w:p>
    <w:p w14:paraId="1F85F6F1" w14:textId="77777777" w:rsidR="00474EF3" w:rsidRDefault="00474EF3" w:rsidP="00474EF3">
      <w:pPr>
        <w:spacing w:line="100" w:lineRule="atLeast"/>
        <w:rPr>
          <w:rFonts w:ascii="Times New Roman" w:hAnsi="Times New Roman" w:cs="Times New Roman"/>
          <w:sz w:val="26"/>
          <w:szCs w:val="26"/>
        </w:rPr>
      </w:pPr>
    </w:p>
    <w:p w14:paraId="715F2FEC" w14:textId="77777777" w:rsidR="00474EF3" w:rsidRDefault="00474EF3" w:rsidP="00474EF3">
      <w:pPr>
        <w:spacing w:line="100" w:lineRule="atLeast"/>
        <w:rPr>
          <w:rFonts w:ascii="Times New Roman" w:hAnsi="Times New Roman" w:cs="Times New Roman"/>
          <w:sz w:val="26"/>
          <w:szCs w:val="26"/>
        </w:rPr>
      </w:pPr>
    </w:p>
    <w:p w14:paraId="6BBE6FA9" w14:textId="77777777" w:rsidR="006F1666" w:rsidRDefault="002C0E77">
      <w:pPr>
        <w:spacing w:line="100" w:lineRule="atLeast"/>
        <w:rPr>
          <w:rFonts w:ascii="Times New Roman" w:hAnsi="Times New Roman" w:cs="Times New Roman"/>
          <w:sz w:val="26"/>
          <w:szCs w:val="26"/>
        </w:rPr>
      </w:pPr>
      <w:r>
        <w:rPr>
          <w:rFonts w:ascii="Times New Roman" w:hAnsi="Times New Roman" w:cs="Times New Roman"/>
          <w:sz w:val="26"/>
          <w:szCs w:val="26"/>
        </w:rPr>
        <w:t xml:space="preserve">                                                          </w:t>
      </w:r>
    </w:p>
    <w:p w14:paraId="03CE9B36" w14:textId="77777777" w:rsidR="006F1666" w:rsidRDefault="006F1666">
      <w:pPr>
        <w:spacing w:line="100" w:lineRule="atLeast"/>
        <w:rPr>
          <w:rFonts w:ascii="Times New Roman" w:hAnsi="Times New Roman" w:cs="Times New Roman"/>
          <w:sz w:val="26"/>
          <w:szCs w:val="26"/>
        </w:rPr>
      </w:pPr>
    </w:p>
    <w:p w14:paraId="282520FD" w14:textId="77777777" w:rsidR="006F1666" w:rsidRDefault="006F1666">
      <w:pPr>
        <w:spacing w:line="100" w:lineRule="atLeast"/>
        <w:rPr>
          <w:rFonts w:ascii="Times New Roman" w:hAnsi="Times New Roman" w:cs="Times New Roman"/>
          <w:sz w:val="26"/>
          <w:szCs w:val="26"/>
        </w:rPr>
      </w:pPr>
    </w:p>
    <w:p w14:paraId="336F507E" w14:textId="77777777" w:rsidR="006F1666" w:rsidRDefault="006F1666">
      <w:pPr>
        <w:spacing w:line="100" w:lineRule="atLeast"/>
        <w:rPr>
          <w:rFonts w:ascii="Times New Roman" w:hAnsi="Times New Roman" w:cs="Times New Roman"/>
          <w:sz w:val="26"/>
          <w:szCs w:val="26"/>
        </w:rPr>
      </w:pPr>
    </w:p>
    <w:p w14:paraId="506FCFA8" w14:textId="77777777" w:rsidR="006F1666" w:rsidRDefault="006F1666">
      <w:pPr>
        <w:spacing w:line="100" w:lineRule="atLeast"/>
        <w:rPr>
          <w:rFonts w:ascii="Times New Roman" w:hAnsi="Times New Roman" w:cs="Times New Roman"/>
          <w:sz w:val="26"/>
          <w:szCs w:val="26"/>
        </w:rPr>
      </w:pPr>
    </w:p>
    <w:p w14:paraId="6C7E50B9" w14:textId="77777777" w:rsidR="006F1666" w:rsidRDefault="006F1666">
      <w:pPr>
        <w:spacing w:line="100" w:lineRule="atLeast"/>
        <w:rPr>
          <w:rFonts w:ascii="Times New Roman" w:hAnsi="Times New Roman" w:cs="Times New Roman"/>
          <w:sz w:val="26"/>
          <w:szCs w:val="26"/>
        </w:rPr>
      </w:pPr>
    </w:p>
    <w:p w14:paraId="44EBAA3D" w14:textId="77777777" w:rsidR="006F1666" w:rsidRDefault="006F1666">
      <w:pPr>
        <w:spacing w:line="100" w:lineRule="atLeast"/>
        <w:rPr>
          <w:rFonts w:ascii="Times New Roman" w:hAnsi="Times New Roman" w:cs="Times New Roman"/>
          <w:sz w:val="26"/>
          <w:szCs w:val="26"/>
        </w:rPr>
      </w:pPr>
    </w:p>
    <w:p w14:paraId="1FEEC8B1" w14:textId="77777777" w:rsidR="001868BC" w:rsidRDefault="006F1666">
      <w:pPr>
        <w:spacing w:line="100" w:lineRule="atLeast"/>
        <w:rPr>
          <w:rFonts w:ascii="Arial Black" w:hAnsi="Arial Black"/>
          <w:sz w:val="30"/>
          <w:szCs w:val="30"/>
        </w:rPr>
      </w:pPr>
      <w:r>
        <w:rPr>
          <w:rFonts w:ascii="Times New Roman" w:hAnsi="Times New Roman" w:cs="Times New Roman"/>
          <w:sz w:val="26"/>
          <w:szCs w:val="26"/>
        </w:rPr>
        <w:t xml:space="preserve">                                                        </w:t>
      </w:r>
      <w:r w:rsidR="00503948">
        <w:rPr>
          <w:rFonts w:ascii="Arial Black" w:hAnsi="Arial Black"/>
          <w:sz w:val="30"/>
          <w:szCs w:val="30"/>
        </w:rPr>
        <w:t>1.3 S</w:t>
      </w:r>
      <w:r w:rsidR="00503948" w:rsidRPr="00503948">
        <w:rPr>
          <w:rFonts w:ascii="Arial Black" w:hAnsi="Arial Black"/>
          <w:sz w:val="30"/>
          <w:szCs w:val="30"/>
        </w:rPr>
        <w:t>cope</w:t>
      </w:r>
    </w:p>
    <w:p w14:paraId="269602AC" w14:textId="77777777" w:rsidR="00503948" w:rsidRDefault="00503948">
      <w:pPr>
        <w:spacing w:line="100" w:lineRule="atLeast"/>
        <w:rPr>
          <w:rFonts w:ascii="Arial Black" w:hAnsi="Arial Black"/>
          <w:sz w:val="30"/>
          <w:szCs w:val="30"/>
        </w:rPr>
      </w:pPr>
    </w:p>
    <w:p w14:paraId="63F14830" w14:textId="77777777" w:rsidR="006F42A1" w:rsidRDefault="00876135">
      <w:pPr>
        <w:spacing w:line="100" w:lineRule="atLeast"/>
        <w:rPr>
          <w:rFonts w:ascii="Times New Roman" w:hAnsi="Times New Roman" w:cs="Times New Roman"/>
          <w:color w:val="202124"/>
          <w:sz w:val="30"/>
          <w:szCs w:val="30"/>
          <w:shd w:val="clear" w:color="auto" w:fill="FFFFFF"/>
        </w:rPr>
      </w:pPr>
      <w:r>
        <w:rPr>
          <w:rFonts w:ascii="Arial" w:hAnsi="Arial" w:cs="Arial"/>
          <w:color w:val="202124"/>
          <w:shd w:val="clear" w:color="auto" w:fill="FFFFFF"/>
        </w:rPr>
        <w:t xml:space="preserve"> </w:t>
      </w:r>
      <w:r w:rsidR="00503948" w:rsidRPr="00876135">
        <w:rPr>
          <w:rFonts w:ascii="Times New Roman" w:hAnsi="Times New Roman" w:cs="Times New Roman"/>
          <w:color w:val="202124"/>
          <w:sz w:val="30"/>
          <w:szCs w:val="30"/>
          <w:shd w:val="clear" w:color="auto" w:fill="FFFFFF"/>
        </w:rPr>
        <w:t>The Scop</w:t>
      </w:r>
      <w:r w:rsidR="006F42A1" w:rsidRPr="00876135">
        <w:rPr>
          <w:rFonts w:ascii="Times New Roman" w:hAnsi="Times New Roman" w:cs="Times New Roman"/>
          <w:color w:val="202124"/>
          <w:sz w:val="30"/>
          <w:szCs w:val="30"/>
          <w:shd w:val="clear" w:color="auto" w:fill="FFFFFF"/>
        </w:rPr>
        <w:t xml:space="preserve">e of the project </w:t>
      </w:r>
      <w:r w:rsidR="00503948" w:rsidRPr="00876135">
        <w:rPr>
          <w:rFonts w:ascii="Times New Roman" w:hAnsi="Times New Roman" w:cs="Times New Roman"/>
          <w:color w:val="202124"/>
          <w:sz w:val="30"/>
          <w:szCs w:val="30"/>
          <w:shd w:val="clear" w:color="auto" w:fill="FFFFFF"/>
        </w:rPr>
        <w:t>are as follows:</w:t>
      </w:r>
    </w:p>
    <w:p w14:paraId="1AF5F49F" w14:textId="22942B54" w:rsidR="000E7E4C" w:rsidRPr="001C7547" w:rsidRDefault="000E7E4C" w:rsidP="001C7547">
      <w:pPr>
        <w:numPr>
          <w:ilvl w:val="0"/>
          <w:numId w:val="19"/>
        </w:numPr>
        <w:spacing w:line="100" w:lineRule="atLeast"/>
        <w:jc w:val="both"/>
        <w:rPr>
          <w:rFonts w:ascii="Times New Roman" w:hAnsi="Times New Roman" w:cs="Times New Roman"/>
          <w:sz w:val="24"/>
          <w:szCs w:val="24"/>
        </w:rPr>
      </w:pPr>
      <w:r w:rsidRPr="001C7547">
        <w:rPr>
          <w:rFonts w:ascii="Times New Roman" w:hAnsi="Times New Roman" w:cs="Times New Roman"/>
          <w:sz w:val="24"/>
          <w:szCs w:val="24"/>
        </w:rPr>
        <w:t>Review of available AQIs including international practices.</w:t>
      </w:r>
    </w:p>
    <w:p w14:paraId="69B40730" w14:textId="294EF92D" w:rsidR="000E7E4C" w:rsidRPr="001C7547" w:rsidRDefault="000E7E4C" w:rsidP="001C7547">
      <w:pPr>
        <w:numPr>
          <w:ilvl w:val="0"/>
          <w:numId w:val="19"/>
        </w:numPr>
        <w:spacing w:line="100" w:lineRule="atLeast"/>
        <w:jc w:val="both"/>
        <w:rPr>
          <w:rFonts w:ascii="Times New Roman" w:hAnsi="Times New Roman" w:cs="Times New Roman"/>
          <w:sz w:val="24"/>
          <w:szCs w:val="24"/>
        </w:rPr>
      </w:pPr>
      <w:r w:rsidRPr="001C7547">
        <w:rPr>
          <w:rFonts w:ascii="Times New Roman" w:hAnsi="Times New Roman" w:cs="Times New Roman"/>
          <w:sz w:val="24"/>
          <w:szCs w:val="24"/>
        </w:rPr>
        <w:t>Suggest health impact threshold limits for eight parameters for which short-term air quality    standards are prescribed.</w:t>
      </w:r>
    </w:p>
    <w:p w14:paraId="4AE2E2F8" w14:textId="55BA0E03" w:rsidR="000E7E4C" w:rsidRPr="001C7547" w:rsidRDefault="000E7E4C" w:rsidP="001C7547">
      <w:pPr>
        <w:numPr>
          <w:ilvl w:val="0"/>
          <w:numId w:val="19"/>
        </w:numPr>
        <w:spacing w:line="100" w:lineRule="atLeast"/>
        <w:jc w:val="both"/>
        <w:rPr>
          <w:rFonts w:ascii="Times New Roman" w:hAnsi="Times New Roman" w:cs="Times New Roman"/>
          <w:sz w:val="24"/>
          <w:szCs w:val="24"/>
        </w:rPr>
      </w:pPr>
      <w:r w:rsidRPr="001C7547">
        <w:rPr>
          <w:rFonts w:ascii="Times New Roman" w:hAnsi="Times New Roman" w:cs="Times New Roman"/>
          <w:sz w:val="24"/>
          <w:szCs w:val="24"/>
        </w:rPr>
        <w:t>Develop a uniform AQI considering objectives, health impacts, air quality standards, existing and future monitoring scenario including parameters, method and frequency of measurements, and other relevant aspects.</w:t>
      </w:r>
    </w:p>
    <w:p w14:paraId="1B7D36CF" w14:textId="5DB85AAF" w:rsidR="000E7E4C" w:rsidRPr="001C7547" w:rsidRDefault="000E7E4C" w:rsidP="001C7547">
      <w:pPr>
        <w:numPr>
          <w:ilvl w:val="0"/>
          <w:numId w:val="19"/>
        </w:numPr>
        <w:spacing w:line="100" w:lineRule="atLeast"/>
        <w:jc w:val="both"/>
        <w:rPr>
          <w:rFonts w:ascii="Times New Roman" w:hAnsi="Times New Roman" w:cs="Times New Roman"/>
          <w:sz w:val="24"/>
          <w:szCs w:val="24"/>
        </w:rPr>
      </w:pPr>
      <w:r w:rsidRPr="001C7547">
        <w:rPr>
          <w:rFonts w:ascii="Times New Roman" w:hAnsi="Times New Roman" w:cs="Times New Roman"/>
          <w:sz w:val="24"/>
          <w:szCs w:val="24"/>
        </w:rPr>
        <w:t>Suggest qualitative description of air quality and associated likely health impacts for different AQI values.</w:t>
      </w:r>
    </w:p>
    <w:p w14:paraId="115DE080" w14:textId="047BE45D" w:rsidR="001C7547" w:rsidRPr="001C7547" w:rsidRDefault="000E7E4C" w:rsidP="001C7547">
      <w:pPr>
        <w:numPr>
          <w:ilvl w:val="0"/>
          <w:numId w:val="19"/>
        </w:numPr>
        <w:spacing w:line="100" w:lineRule="atLeast"/>
        <w:jc w:val="both"/>
        <w:rPr>
          <w:rFonts w:ascii="Times New Roman" w:hAnsi="Times New Roman" w:cs="Times New Roman"/>
          <w:sz w:val="24"/>
          <w:szCs w:val="24"/>
        </w:rPr>
      </w:pPr>
      <w:r w:rsidRPr="001C7547">
        <w:rPr>
          <w:rFonts w:ascii="Times New Roman" w:hAnsi="Times New Roman" w:cs="Times New Roman"/>
          <w:sz w:val="24"/>
          <w:szCs w:val="24"/>
        </w:rPr>
        <w:t>Evaluate AQI with data from a few major cities and towns</w:t>
      </w:r>
      <w:r w:rsidR="001C7547" w:rsidRPr="001C7547">
        <w:rPr>
          <w:rFonts w:ascii="Times New Roman" w:hAnsi="Times New Roman" w:cs="Times New Roman"/>
          <w:sz w:val="24"/>
          <w:szCs w:val="24"/>
        </w:rPr>
        <w:t>.</w:t>
      </w:r>
    </w:p>
    <w:p w14:paraId="180D4828" w14:textId="1FF46FC5" w:rsidR="001C7547" w:rsidRPr="001C7547" w:rsidRDefault="000E7E4C" w:rsidP="001C7547">
      <w:pPr>
        <w:numPr>
          <w:ilvl w:val="0"/>
          <w:numId w:val="19"/>
        </w:numPr>
        <w:spacing w:line="100" w:lineRule="atLeast"/>
        <w:jc w:val="both"/>
        <w:rPr>
          <w:rFonts w:ascii="Times New Roman" w:hAnsi="Times New Roman" w:cs="Times New Roman"/>
          <w:sz w:val="24"/>
          <w:szCs w:val="24"/>
        </w:rPr>
      </w:pPr>
      <w:r w:rsidRPr="001C7547">
        <w:rPr>
          <w:rFonts w:ascii="Times New Roman" w:hAnsi="Times New Roman" w:cs="Times New Roman"/>
          <w:sz w:val="24"/>
          <w:szCs w:val="24"/>
        </w:rPr>
        <w:t>Develop web-based system for dissemination of AQI to public using current and historical air quality database</w:t>
      </w:r>
      <w:r w:rsidR="001C7547" w:rsidRPr="001C7547">
        <w:rPr>
          <w:rFonts w:ascii="Times New Roman" w:hAnsi="Times New Roman" w:cs="Times New Roman"/>
          <w:sz w:val="24"/>
          <w:szCs w:val="24"/>
        </w:rPr>
        <w:t xml:space="preserve"> </w:t>
      </w:r>
      <w:r w:rsidRPr="001C7547">
        <w:rPr>
          <w:rFonts w:ascii="Times New Roman" w:hAnsi="Times New Roman" w:cs="Times New Roman"/>
          <w:sz w:val="24"/>
          <w:szCs w:val="24"/>
        </w:rPr>
        <w:t xml:space="preserve">and  </w:t>
      </w:r>
    </w:p>
    <w:p w14:paraId="188DF719" w14:textId="7F70A3F1" w:rsidR="000E7E4C" w:rsidRPr="001C7547" w:rsidRDefault="000E7E4C" w:rsidP="001C7547">
      <w:pPr>
        <w:numPr>
          <w:ilvl w:val="0"/>
          <w:numId w:val="19"/>
        </w:numPr>
        <w:spacing w:line="100" w:lineRule="atLeast"/>
        <w:jc w:val="both"/>
        <w:rPr>
          <w:rFonts w:ascii="Times New Roman" w:hAnsi="Times New Roman" w:cs="Times New Roman"/>
          <w:sz w:val="24"/>
          <w:szCs w:val="24"/>
        </w:rPr>
      </w:pPr>
      <w:r w:rsidRPr="001C7547">
        <w:rPr>
          <w:rFonts w:ascii="Times New Roman" w:hAnsi="Times New Roman" w:cs="Times New Roman"/>
          <w:sz w:val="24"/>
          <w:szCs w:val="24"/>
        </w:rPr>
        <w:t>Finalize AQI and dissemination system in consultation with leading air quality experts, medical professionals working in the field of air pollution health impacts, State Pollution Control Boards and other stakeholders</w:t>
      </w:r>
    </w:p>
    <w:p w14:paraId="429A0472" w14:textId="65FB76BE" w:rsidR="000E7E4C" w:rsidRDefault="000E7E4C" w:rsidP="001C7547">
      <w:pPr>
        <w:spacing w:line="100" w:lineRule="atLeast"/>
        <w:jc w:val="both"/>
        <w:rPr>
          <w:rFonts w:ascii="Times New Roman" w:hAnsi="Times New Roman" w:cs="Times New Roman"/>
          <w:sz w:val="24"/>
          <w:szCs w:val="24"/>
        </w:rPr>
      </w:pPr>
    </w:p>
    <w:p w14:paraId="7B0740BE" w14:textId="604BC48A" w:rsidR="00DD7442" w:rsidRDefault="00DD7442" w:rsidP="001C7547">
      <w:pPr>
        <w:spacing w:line="100" w:lineRule="atLeast"/>
        <w:jc w:val="both"/>
        <w:rPr>
          <w:rFonts w:ascii="Times New Roman" w:hAnsi="Times New Roman" w:cs="Times New Roman"/>
          <w:sz w:val="24"/>
          <w:szCs w:val="24"/>
        </w:rPr>
      </w:pPr>
    </w:p>
    <w:p w14:paraId="55BFC45D" w14:textId="38DD02A5" w:rsidR="00DD7442" w:rsidRDefault="00DD7442" w:rsidP="001C7547">
      <w:pPr>
        <w:spacing w:line="100" w:lineRule="atLeast"/>
        <w:jc w:val="both"/>
        <w:rPr>
          <w:rFonts w:ascii="Times New Roman" w:hAnsi="Times New Roman" w:cs="Times New Roman"/>
          <w:sz w:val="24"/>
          <w:szCs w:val="24"/>
        </w:rPr>
      </w:pPr>
    </w:p>
    <w:p w14:paraId="11BB4C23" w14:textId="5964862C" w:rsidR="00DD7442" w:rsidRDefault="00DD7442" w:rsidP="001C7547">
      <w:pPr>
        <w:spacing w:line="100" w:lineRule="atLeast"/>
        <w:jc w:val="both"/>
        <w:rPr>
          <w:rFonts w:ascii="Times New Roman" w:hAnsi="Times New Roman" w:cs="Times New Roman"/>
          <w:sz w:val="24"/>
          <w:szCs w:val="24"/>
        </w:rPr>
      </w:pPr>
    </w:p>
    <w:p w14:paraId="007C2D51" w14:textId="36E31C0C" w:rsidR="00DD7442" w:rsidRDefault="00DD7442" w:rsidP="001C7547">
      <w:pPr>
        <w:spacing w:line="100" w:lineRule="atLeast"/>
        <w:jc w:val="both"/>
        <w:rPr>
          <w:rFonts w:ascii="Times New Roman" w:hAnsi="Times New Roman" w:cs="Times New Roman"/>
          <w:sz w:val="24"/>
          <w:szCs w:val="24"/>
        </w:rPr>
      </w:pPr>
    </w:p>
    <w:p w14:paraId="41B7C4DD" w14:textId="420822AF" w:rsidR="00DD7442" w:rsidRDefault="00DD7442" w:rsidP="001C7547">
      <w:pPr>
        <w:spacing w:line="100" w:lineRule="atLeast"/>
        <w:jc w:val="both"/>
        <w:rPr>
          <w:rFonts w:ascii="Times New Roman" w:hAnsi="Times New Roman" w:cs="Times New Roman"/>
          <w:sz w:val="24"/>
          <w:szCs w:val="24"/>
        </w:rPr>
      </w:pPr>
    </w:p>
    <w:p w14:paraId="4D276997" w14:textId="7C0AB3C6" w:rsidR="00DD7442" w:rsidRDefault="00DD7442" w:rsidP="001C7547">
      <w:pPr>
        <w:spacing w:line="100" w:lineRule="atLeast"/>
        <w:jc w:val="both"/>
        <w:rPr>
          <w:rFonts w:ascii="Times New Roman" w:hAnsi="Times New Roman" w:cs="Times New Roman"/>
          <w:sz w:val="24"/>
          <w:szCs w:val="24"/>
        </w:rPr>
      </w:pPr>
    </w:p>
    <w:p w14:paraId="419F9EAD" w14:textId="2397347B" w:rsidR="00DD7442" w:rsidRDefault="00DD7442" w:rsidP="001C7547">
      <w:pPr>
        <w:spacing w:line="100" w:lineRule="atLeast"/>
        <w:jc w:val="both"/>
        <w:rPr>
          <w:rFonts w:ascii="Times New Roman" w:hAnsi="Times New Roman" w:cs="Times New Roman"/>
          <w:sz w:val="24"/>
          <w:szCs w:val="24"/>
        </w:rPr>
      </w:pPr>
    </w:p>
    <w:p w14:paraId="7AC52028" w14:textId="776F97B0" w:rsidR="00DD7442" w:rsidRDefault="00DD7442" w:rsidP="001C7547">
      <w:pPr>
        <w:spacing w:line="100" w:lineRule="atLeast"/>
        <w:jc w:val="both"/>
        <w:rPr>
          <w:rFonts w:ascii="Times New Roman" w:hAnsi="Times New Roman" w:cs="Times New Roman"/>
          <w:sz w:val="24"/>
          <w:szCs w:val="24"/>
        </w:rPr>
      </w:pPr>
    </w:p>
    <w:p w14:paraId="0F1B3034" w14:textId="2114F8B5" w:rsidR="00DD7442" w:rsidRDefault="00DD7442" w:rsidP="001C7547">
      <w:pPr>
        <w:spacing w:line="100" w:lineRule="atLeast"/>
        <w:jc w:val="both"/>
        <w:rPr>
          <w:rFonts w:ascii="Times New Roman" w:hAnsi="Times New Roman" w:cs="Times New Roman"/>
          <w:sz w:val="24"/>
          <w:szCs w:val="24"/>
        </w:rPr>
      </w:pPr>
    </w:p>
    <w:p w14:paraId="3C960BF9" w14:textId="63562F97" w:rsidR="00DD7442" w:rsidRDefault="00DD7442" w:rsidP="001C7547">
      <w:pPr>
        <w:spacing w:line="100" w:lineRule="atLeast"/>
        <w:jc w:val="both"/>
        <w:rPr>
          <w:rFonts w:ascii="Times New Roman" w:hAnsi="Times New Roman" w:cs="Times New Roman"/>
          <w:sz w:val="24"/>
          <w:szCs w:val="24"/>
        </w:rPr>
      </w:pPr>
    </w:p>
    <w:p w14:paraId="7C6C8F6A" w14:textId="77777777" w:rsidR="00DD7442" w:rsidRPr="001C7547" w:rsidRDefault="00DD7442" w:rsidP="001C7547">
      <w:pPr>
        <w:spacing w:line="100" w:lineRule="atLeast"/>
        <w:jc w:val="both"/>
        <w:rPr>
          <w:rFonts w:ascii="Times New Roman" w:hAnsi="Times New Roman" w:cs="Times New Roman"/>
          <w:sz w:val="24"/>
          <w:szCs w:val="24"/>
        </w:rPr>
      </w:pPr>
    </w:p>
    <w:p w14:paraId="63A4B706" w14:textId="77777777" w:rsidR="000E7E4C" w:rsidRDefault="000E7E4C">
      <w:pPr>
        <w:spacing w:line="100" w:lineRule="atLeast"/>
      </w:pPr>
    </w:p>
    <w:p w14:paraId="45CDBB31" w14:textId="77777777" w:rsidR="00DD7442" w:rsidRPr="00DD7442" w:rsidRDefault="006F42A1">
      <w:pPr>
        <w:spacing w:line="100" w:lineRule="atLeast"/>
        <w:rPr>
          <w:b/>
          <w:bCs/>
          <w:sz w:val="32"/>
          <w:szCs w:val="32"/>
        </w:rPr>
      </w:pPr>
      <w:r w:rsidRPr="00DD7442">
        <w:rPr>
          <w:b/>
          <w:bCs/>
          <w:sz w:val="32"/>
          <w:szCs w:val="32"/>
        </w:rPr>
        <w:lastRenderedPageBreak/>
        <w:t xml:space="preserve">                                              </w:t>
      </w:r>
    </w:p>
    <w:p w14:paraId="3F49A4F9" w14:textId="6BAACEF9" w:rsidR="00BA40AD" w:rsidRPr="00DD7442" w:rsidRDefault="00DD7442">
      <w:pPr>
        <w:spacing w:line="100" w:lineRule="atLeast"/>
        <w:rPr>
          <w:rFonts w:ascii="Times New Roman" w:hAnsi="Times New Roman" w:cs="Times New Roman"/>
          <w:b/>
          <w:bCs/>
          <w:sz w:val="32"/>
          <w:szCs w:val="32"/>
        </w:rPr>
      </w:pPr>
      <w:r w:rsidRPr="00DD7442">
        <w:rPr>
          <w:b/>
          <w:bCs/>
          <w:sz w:val="32"/>
          <w:szCs w:val="32"/>
        </w:rPr>
        <w:t xml:space="preserve">                                                </w:t>
      </w:r>
      <w:r w:rsidR="006F42A1" w:rsidRPr="00DD7442">
        <w:rPr>
          <w:rFonts w:ascii="Times New Roman" w:hAnsi="Times New Roman" w:cs="Times New Roman"/>
          <w:b/>
          <w:bCs/>
          <w:sz w:val="32"/>
          <w:szCs w:val="32"/>
        </w:rPr>
        <w:t>2.Problem Definition</w:t>
      </w:r>
    </w:p>
    <w:p w14:paraId="074ABBD4" w14:textId="77777777" w:rsidR="006F42A1" w:rsidRPr="00DD7442" w:rsidRDefault="006F42A1" w:rsidP="006F42A1">
      <w:pPr>
        <w:spacing w:line="100" w:lineRule="atLeast"/>
        <w:ind w:left="720"/>
        <w:rPr>
          <w:rFonts w:ascii="Times New Roman" w:hAnsi="Times New Roman" w:cs="Times New Roman"/>
          <w:sz w:val="24"/>
          <w:szCs w:val="24"/>
        </w:rPr>
      </w:pPr>
    </w:p>
    <w:p w14:paraId="59145F8C" w14:textId="77777777" w:rsidR="00A64C61" w:rsidRPr="00DD7442" w:rsidRDefault="00A64C61" w:rsidP="006F42A1">
      <w:pPr>
        <w:spacing w:line="100" w:lineRule="atLeast"/>
        <w:ind w:left="720"/>
        <w:rPr>
          <w:rFonts w:ascii="Times New Roman" w:hAnsi="Times New Roman" w:cs="Times New Roman"/>
          <w:color w:val="202124"/>
          <w:sz w:val="24"/>
          <w:szCs w:val="24"/>
          <w:shd w:val="clear" w:color="auto" w:fill="FFFFFF"/>
        </w:rPr>
      </w:pPr>
      <w:r w:rsidRPr="00DD7442">
        <w:rPr>
          <w:rFonts w:ascii="Times New Roman" w:hAnsi="Times New Roman" w:cs="Times New Roman"/>
          <w:color w:val="202124"/>
          <w:sz w:val="24"/>
          <w:szCs w:val="24"/>
          <w:shd w:val="clear" w:color="auto" w:fill="FFFFFF"/>
        </w:rPr>
        <w:t>From smog hanging over cities to smoke inside the home, </w:t>
      </w:r>
      <w:r w:rsidRPr="00DD7442">
        <w:rPr>
          <w:rFonts w:ascii="Times New Roman" w:hAnsi="Times New Roman" w:cs="Times New Roman"/>
          <w:b/>
          <w:bCs/>
          <w:color w:val="202124"/>
          <w:sz w:val="24"/>
          <w:szCs w:val="24"/>
          <w:shd w:val="clear" w:color="auto" w:fill="FFFFFF"/>
        </w:rPr>
        <w:t>air pollution poses a major threat to health and climate</w:t>
      </w:r>
      <w:r w:rsidRPr="00DD7442">
        <w:rPr>
          <w:rFonts w:ascii="Times New Roman" w:hAnsi="Times New Roman" w:cs="Times New Roman"/>
          <w:color w:val="202124"/>
          <w:sz w:val="24"/>
          <w:szCs w:val="24"/>
          <w:shd w:val="clear" w:color="auto" w:fill="FFFFFF"/>
        </w:rPr>
        <w:t>. Ambient air pollution accounts for an estimated 4.2 million deaths per year due to stroke, heart disease, lung cancer, lung cancer, acute and chronic respiratory diseases.</w:t>
      </w:r>
    </w:p>
    <w:p w14:paraId="7DA26C26" w14:textId="77777777" w:rsidR="00A64C61" w:rsidRPr="00DD7442" w:rsidRDefault="00A64C61" w:rsidP="006F42A1">
      <w:pPr>
        <w:spacing w:line="100" w:lineRule="atLeast"/>
        <w:ind w:left="720"/>
        <w:rPr>
          <w:rFonts w:ascii="Times New Roman" w:hAnsi="Times New Roman" w:cs="Times New Roman"/>
          <w:color w:val="202124"/>
          <w:sz w:val="24"/>
          <w:szCs w:val="24"/>
          <w:shd w:val="clear" w:color="auto" w:fill="FFFFFF"/>
        </w:rPr>
      </w:pPr>
    </w:p>
    <w:p w14:paraId="5B1BFC64" w14:textId="77777777" w:rsidR="00A64C61" w:rsidRPr="00DD7442" w:rsidRDefault="00A64C61" w:rsidP="00A64C61">
      <w:pPr>
        <w:shd w:val="clear" w:color="auto" w:fill="FFFFFF"/>
        <w:suppressAutoHyphens w:val="0"/>
        <w:spacing w:after="60" w:line="240" w:lineRule="auto"/>
        <w:ind w:left="360"/>
        <w:rPr>
          <w:rFonts w:ascii="Times New Roman" w:eastAsia="Times New Roman" w:hAnsi="Times New Roman" w:cs="Times New Roman"/>
          <w:color w:val="202124"/>
          <w:sz w:val="24"/>
          <w:szCs w:val="24"/>
          <w:lang w:val="en-IN" w:eastAsia="en-IN" w:bidi="mr-IN"/>
        </w:rPr>
      </w:pPr>
      <w:r w:rsidRPr="00DD7442">
        <w:rPr>
          <w:rFonts w:ascii="Times New Roman" w:hAnsi="Times New Roman" w:cs="Times New Roman"/>
          <w:sz w:val="24"/>
          <w:szCs w:val="24"/>
        </w:rPr>
        <w:t xml:space="preserve">    </w:t>
      </w:r>
      <w:r w:rsidRPr="00DD7442">
        <w:rPr>
          <w:rFonts w:ascii="Times New Roman" w:eastAsia="Times New Roman" w:hAnsi="Times New Roman" w:cs="Times New Roman"/>
          <w:color w:val="202124"/>
          <w:sz w:val="24"/>
          <w:szCs w:val="24"/>
          <w:lang w:val="en-IN" w:eastAsia="en-IN" w:bidi="mr-IN"/>
        </w:rPr>
        <w:t>6 PROBLEMS OF POLLUTION ON HEALTH.</w:t>
      </w:r>
    </w:p>
    <w:p w14:paraId="5BAE7BA4" w14:textId="77777777" w:rsidR="00A64C61" w:rsidRPr="00DD7442" w:rsidRDefault="00A64C61" w:rsidP="00A64C61">
      <w:pPr>
        <w:shd w:val="clear" w:color="auto" w:fill="FFFFFF"/>
        <w:suppressAutoHyphens w:val="0"/>
        <w:spacing w:after="60" w:line="240" w:lineRule="auto"/>
        <w:ind w:left="360"/>
        <w:rPr>
          <w:rFonts w:ascii="Times New Roman" w:eastAsia="Times New Roman" w:hAnsi="Times New Roman" w:cs="Times New Roman"/>
          <w:color w:val="202124"/>
          <w:sz w:val="24"/>
          <w:szCs w:val="24"/>
          <w:lang w:val="en-IN" w:eastAsia="en-IN" w:bidi="mr-IN"/>
        </w:rPr>
      </w:pPr>
    </w:p>
    <w:p w14:paraId="4FCA3152" w14:textId="77777777" w:rsidR="00A64C61" w:rsidRPr="00DD7442" w:rsidRDefault="00A64C61" w:rsidP="00A64C61">
      <w:pPr>
        <w:numPr>
          <w:ilvl w:val="0"/>
          <w:numId w:val="18"/>
        </w:numPr>
        <w:shd w:val="clear" w:color="auto" w:fill="FFFFFF"/>
        <w:suppressAutoHyphens w:val="0"/>
        <w:spacing w:after="60" w:line="240" w:lineRule="auto"/>
        <w:rPr>
          <w:rFonts w:ascii="Times New Roman" w:eastAsia="Times New Roman" w:hAnsi="Times New Roman" w:cs="Times New Roman"/>
          <w:color w:val="202124"/>
          <w:sz w:val="24"/>
          <w:szCs w:val="24"/>
          <w:lang w:val="en-IN" w:eastAsia="en-IN" w:bidi="mr-IN"/>
        </w:rPr>
      </w:pPr>
      <w:r w:rsidRPr="00DD7442">
        <w:rPr>
          <w:rFonts w:ascii="Times New Roman" w:eastAsia="Times New Roman" w:hAnsi="Times New Roman" w:cs="Times New Roman"/>
          <w:color w:val="202124"/>
          <w:sz w:val="24"/>
          <w:szCs w:val="24"/>
          <w:lang w:val="en-IN" w:eastAsia="en-IN" w:bidi="mr-IN"/>
        </w:rPr>
        <w:t>Pollution has a large impact on human health. ...</w:t>
      </w:r>
    </w:p>
    <w:p w14:paraId="1AD30277" w14:textId="77777777" w:rsidR="00A64C61" w:rsidRPr="00DD7442" w:rsidRDefault="00A64C61" w:rsidP="00A64C61">
      <w:pPr>
        <w:numPr>
          <w:ilvl w:val="0"/>
          <w:numId w:val="18"/>
        </w:numPr>
        <w:shd w:val="clear" w:color="auto" w:fill="FFFFFF"/>
        <w:suppressAutoHyphens w:val="0"/>
        <w:spacing w:after="60" w:line="240" w:lineRule="auto"/>
        <w:rPr>
          <w:rFonts w:ascii="Times New Roman" w:eastAsia="Times New Roman" w:hAnsi="Times New Roman" w:cs="Times New Roman"/>
          <w:color w:val="202124"/>
          <w:sz w:val="24"/>
          <w:szCs w:val="24"/>
          <w:lang w:val="en-IN" w:eastAsia="en-IN" w:bidi="mr-IN"/>
        </w:rPr>
      </w:pPr>
      <w:r w:rsidRPr="00DD7442">
        <w:rPr>
          <w:rFonts w:ascii="Times New Roman" w:eastAsia="Times New Roman" w:hAnsi="Times New Roman" w:cs="Times New Roman"/>
          <w:color w:val="202124"/>
          <w:sz w:val="24"/>
          <w:szCs w:val="24"/>
          <w:lang w:val="en-IN" w:eastAsia="en-IN" w:bidi="mr-IN"/>
        </w:rPr>
        <w:t>The health impacts from many pollutants are completely.</w:t>
      </w:r>
    </w:p>
    <w:p w14:paraId="2C124362" w14:textId="77777777" w:rsidR="00A64C61" w:rsidRPr="00DD7442" w:rsidRDefault="00A64C61" w:rsidP="00A64C61">
      <w:pPr>
        <w:numPr>
          <w:ilvl w:val="0"/>
          <w:numId w:val="18"/>
        </w:numPr>
        <w:shd w:val="clear" w:color="auto" w:fill="FFFFFF"/>
        <w:suppressAutoHyphens w:val="0"/>
        <w:spacing w:after="60" w:line="240" w:lineRule="auto"/>
        <w:rPr>
          <w:rFonts w:ascii="Times New Roman" w:eastAsia="Times New Roman" w:hAnsi="Times New Roman" w:cs="Times New Roman"/>
          <w:color w:val="202124"/>
          <w:sz w:val="24"/>
          <w:szCs w:val="24"/>
          <w:lang w:val="en-IN" w:eastAsia="en-IN" w:bidi="mr-IN"/>
        </w:rPr>
      </w:pPr>
      <w:r w:rsidRPr="00DD7442">
        <w:rPr>
          <w:rFonts w:ascii="Times New Roman" w:eastAsia="Times New Roman" w:hAnsi="Times New Roman" w:cs="Times New Roman"/>
          <w:color w:val="202124"/>
          <w:sz w:val="24"/>
          <w:szCs w:val="24"/>
          <w:lang w:val="en-IN" w:eastAsia="en-IN" w:bidi="mr-IN"/>
        </w:rPr>
        <w:t>Pollution disproportionately kills the poor and the vulnerable. ...</w:t>
      </w:r>
    </w:p>
    <w:p w14:paraId="53AFCA43" w14:textId="77777777" w:rsidR="00A64C61" w:rsidRPr="00DD7442" w:rsidRDefault="00A64C61" w:rsidP="00A64C61">
      <w:pPr>
        <w:numPr>
          <w:ilvl w:val="0"/>
          <w:numId w:val="18"/>
        </w:numPr>
        <w:shd w:val="clear" w:color="auto" w:fill="FFFFFF"/>
        <w:suppressAutoHyphens w:val="0"/>
        <w:spacing w:after="60" w:line="240" w:lineRule="auto"/>
        <w:rPr>
          <w:rFonts w:ascii="Times New Roman" w:eastAsia="Times New Roman" w:hAnsi="Times New Roman" w:cs="Times New Roman"/>
          <w:color w:val="202124"/>
          <w:sz w:val="24"/>
          <w:szCs w:val="24"/>
          <w:lang w:val="en-IN" w:eastAsia="en-IN" w:bidi="mr-IN"/>
        </w:rPr>
      </w:pPr>
      <w:r w:rsidRPr="00DD7442">
        <w:rPr>
          <w:rFonts w:ascii="Times New Roman" w:eastAsia="Times New Roman" w:hAnsi="Times New Roman" w:cs="Times New Roman"/>
          <w:color w:val="202124"/>
          <w:sz w:val="24"/>
          <w:szCs w:val="24"/>
          <w:lang w:val="en-IN" w:eastAsia="en-IN" w:bidi="mr-IN"/>
        </w:rPr>
        <w:t>Pollution is closely tied to climate change and biodiversity. ...</w:t>
      </w:r>
    </w:p>
    <w:p w14:paraId="19EF4701" w14:textId="77777777" w:rsidR="00A64C61" w:rsidRPr="00DD7442" w:rsidRDefault="00A64C61" w:rsidP="00A64C61">
      <w:pPr>
        <w:numPr>
          <w:ilvl w:val="0"/>
          <w:numId w:val="18"/>
        </w:numPr>
        <w:shd w:val="clear" w:color="auto" w:fill="FFFFFF"/>
        <w:suppressAutoHyphens w:val="0"/>
        <w:spacing w:after="60" w:line="240" w:lineRule="auto"/>
        <w:rPr>
          <w:rFonts w:ascii="Times New Roman" w:eastAsia="Times New Roman" w:hAnsi="Times New Roman" w:cs="Times New Roman"/>
          <w:color w:val="202124"/>
          <w:sz w:val="24"/>
          <w:szCs w:val="24"/>
          <w:lang w:val="en-IN" w:eastAsia="en-IN" w:bidi="mr-IN"/>
        </w:rPr>
      </w:pPr>
      <w:r w:rsidRPr="00DD7442">
        <w:rPr>
          <w:rFonts w:ascii="Times New Roman" w:eastAsia="Times New Roman" w:hAnsi="Times New Roman" w:cs="Times New Roman"/>
          <w:color w:val="202124"/>
          <w:sz w:val="24"/>
          <w:szCs w:val="24"/>
          <w:lang w:val="en-IN" w:eastAsia="en-IN" w:bidi="mr-IN"/>
        </w:rPr>
        <w:t>Pollution is neglected. ...</w:t>
      </w:r>
    </w:p>
    <w:p w14:paraId="0B83C2F7" w14:textId="77777777" w:rsidR="00A64C61" w:rsidRPr="00DD7442" w:rsidRDefault="00A64C61" w:rsidP="00A64C61">
      <w:pPr>
        <w:numPr>
          <w:ilvl w:val="0"/>
          <w:numId w:val="18"/>
        </w:numPr>
        <w:shd w:val="clear" w:color="auto" w:fill="FFFFFF"/>
        <w:suppressAutoHyphens w:val="0"/>
        <w:spacing w:after="60" w:line="240" w:lineRule="auto"/>
        <w:rPr>
          <w:rFonts w:ascii="Times New Roman" w:eastAsia="Times New Roman" w:hAnsi="Times New Roman" w:cs="Times New Roman"/>
          <w:color w:val="202124"/>
          <w:sz w:val="24"/>
          <w:szCs w:val="24"/>
          <w:lang w:val="en-IN" w:eastAsia="en-IN" w:bidi="mr-IN"/>
        </w:rPr>
      </w:pPr>
      <w:r w:rsidRPr="00DD7442">
        <w:rPr>
          <w:rFonts w:ascii="Times New Roman" w:eastAsia="Times New Roman" w:hAnsi="Times New Roman" w:cs="Times New Roman"/>
          <w:color w:val="202124"/>
          <w:sz w:val="24"/>
          <w:szCs w:val="24"/>
          <w:lang w:val="en-IN" w:eastAsia="en-IN" w:bidi="mr-IN"/>
        </w:rPr>
        <w:t>Pollution is costly.</w:t>
      </w:r>
    </w:p>
    <w:p w14:paraId="58DB29CA" w14:textId="77777777" w:rsidR="006F42A1" w:rsidRDefault="006F42A1" w:rsidP="00A64C61">
      <w:pPr>
        <w:numPr>
          <w:ilvl w:val="1"/>
          <w:numId w:val="18"/>
        </w:numPr>
        <w:spacing w:line="100" w:lineRule="atLeast"/>
        <w:rPr>
          <w:rFonts w:ascii="Arial Black" w:hAnsi="Arial Black"/>
          <w:sz w:val="30"/>
          <w:szCs w:val="30"/>
        </w:rPr>
      </w:pPr>
      <w:r>
        <w:rPr>
          <w:rFonts w:ascii="Arial Black" w:hAnsi="Arial Black"/>
          <w:sz w:val="30"/>
          <w:szCs w:val="30"/>
        </w:rPr>
        <w:br w:type="page"/>
      </w:r>
      <w:r>
        <w:rPr>
          <w:rFonts w:ascii="Arial Black" w:hAnsi="Arial Black"/>
          <w:sz w:val="30"/>
          <w:szCs w:val="30"/>
        </w:rPr>
        <w:lastRenderedPageBreak/>
        <w:t xml:space="preserve">                  3.Proposed System</w:t>
      </w:r>
    </w:p>
    <w:p w14:paraId="6ADEFCBA" w14:textId="77777777" w:rsidR="006F42A1" w:rsidRDefault="006F42A1" w:rsidP="006F42A1">
      <w:pPr>
        <w:spacing w:line="100" w:lineRule="atLeast"/>
        <w:ind w:left="720"/>
        <w:rPr>
          <w:rFonts w:ascii="Arial Black" w:hAnsi="Arial Black"/>
          <w:sz w:val="30"/>
          <w:szCs w:val="30"/>
        </w:rPr>
      </w:pPr>
    </w:p>
    <w:p w14:paraId="07925D51" w14:textId="77777777" w:rsidR="006F42A1" w:rsidRDefault="006F42A1" w:rsidP="006F42A1">
      <w:pPr>
        <w:spacing w:line="100" w:lineRule="atLeast"/>
        <w:ind w:left="720"/>
        <w:rPr>
          <w:rFonts w:ascii="Arial Black" w:hAnsi="Arial Black"/>
          <w:sz w:val="26"/>
          <w:szCs w:val="26"/>
        </w:rPr>
      </w:pPr>
      <w:r>
        <w:rPr>
          <w:rFonts w:ascii="Arial Black" w:hAnsi="Arial Black"/>
          <w:sz w:val="30"/>
          <w:szCs w:val="30"/>
        </w:rPr>
        <w:br w:type="page"/>
      </w:r>
      <w:r w:rsidR="00D73918">
        <w:rPr>
          <w:rFonts w:ascii="Arial Black" w:hAnsi="Arial Black"/>
          <w:sz w:val="30"/>
          <w:szCs w:val="30"/>
        </w:rPr>
        <w:lastRenderedPageBreak/>
        <w:t xml:space="preserve">            </w:t>
      </w:r>
      <w:r w:rsidR="00D73918" w:rsidRPr="00D73918">
        <w:rPr>
          <w:rFonts w:ascii="Arial Black" w:hAnsi="Arial Black"/>
          <w:sz w:val="26"/>
          <w:szCs w:val="26"/>
        </w:rPr>
        <w:t>3.1 Features and Functionality</w:t>
      </w:r>
    </w:p>
    <w:p w14:paraId="151295B7" w14:textId="77777777" w:rsidR="006B5284" w:rsidRDefault="006B5284" w:rsidP="006F42A1">
      <w:pPr>
        <w:spacing w:line="100" w:lineRule="atLeast"/>
        <w:ind w:left="720"/>
        <w:rPr>
          <w:rFonts w:ascii="Arial Black" w:hAnsi="Arial Black"/>
          <w:sz w:val="26"/>
          <w:szCs w:val="26"/>
        </w:rPr>
      </w:pPr>
    </w:p>
    <w:p w14:paraId="0506442F" w14:textId="77777777" w:rsidR="006B5284" w:rsidRPr="006B5284" w:rsidRDefault="006B5284" w:rsidP="006B5284">
      <w:pPr>
        <w:numPr>
          <w:ilvl w:val="0"/>
          <w:numId w:val="16"/>
        </w:numPr>
        <w:spacing w:line="100" w:lineRule="atLeast"/>
        <w:rPr>
          <w:rFonts w:ascii="Times New Roman" w:hAnsi="Times New Roman" w:cs="Times New Roman"/>
          <w:sz w:val="24"/>
          <w:szCs w:val="24"/>
        </w:rPr>
      </w:pPr>
      <w:r w:rsidRPr="006B5284">
        <w:rPr>
          <w:rFonts w:ascii="Times New Roman" w:hAnsi="Times New Roman" w:cs="Times New Roman"/>
          <w:sz w:val="24"/>
          <w:szCs w:val="24"/>
        </w:rPr>
        <w:t>Air Quality Index</w:t>
      </w:r>
    </w:p>
    <w:p w14:paraId="5C72631D" w14:textId="77777777" w:rsidR="006B5284" w:rsidRPr="006B5284" w:rsidRDefault="006B5284" w:rsidP="006B5284">
      <w:pPr>
        <w:numPr>
          <w:ilvl w:val="0"/>
          <w:numId w:val="16"/>
        </w:numPr>
        <w:spacing w:line="100" w:lineRule="atLeast"/>
        <w:rPr>
          <w:rFonts w:ascii="Times New Roman" w:hAnsi="Times New Roman" w:cs="Times New Roman"/>
          <w:sz w:val="24"/>
          <w:szCs w:val="24"/>
        </w:rPr>
      </w:pPr>
      <w:r w:rsidRPr="006B5284">
        <w:rPr>
          <w:rFonts w:ascii="Times New Roman" w:hAnsi="Times New Roman" w:cs="Times New Roman"/>
          <w:sz w:val="24"/>
          <w:szCs w:val="24"/>
        </w:rPr>
        <w:t>Climate</w:t>
      </w:r>
    </w:p>
    <w:p w14:paraId="2B51378A" w14:textId="77777777" w:rsidR="006B5284" w:rsidRDefault="006B5284" w:rsidP="006B5284">
      <w:pPr>
        <w:numPr>
          <w:ilvl w:val="0"/>
          <w:numId w:val="16"/>
        </w:numPr>
        <w:spacing w:line="100" w:lineRule="atLeast"/>
        <w:rPr>
          <w:rFonts w:ascii="Times New Roman" w:hAnsi="Times New Roman" w:cs="Times New Roman"/>
          <w:sz w:val="24"/>
          <w:szCs w:val="24"/>
        </w:rPr>
      </w:pPr>
      <w:r w:rsidRPr="006B5284">
        <w:rPr>
          <w:rFonts w:ascii="Times New Roman" w:hAnsi="Times New Roman" w:cs="Times New Roman"/>
          <w:sz w:val="24"/>
          <w:szCs w:val="24"/>
        </w:rPr>
        <w:t>Temperature</w:t>
      </w:r>
    </w:p>
    <w:p w14:paraId="65CC611A" w14:textId="77777777" w:rsidR="00A64C61" w:rsidRDefault="00A64C61" w:rsidP="006B5284">
      <w:pPr>
        <w:numPr>
          <w:ilvl w:val="0"/>
          <w:numId w:val="16"/>
        </w:numPr>
        <w:spacing w:line="100" w:lineRule="atLeast"/>
        <w:rPr>
          <w:rFonts w:ascii="Times New Roman" w:hAnsi="Times New Roman" w:cs="Times New Roman"/>
          <w:sz w:val="24"/>
          <w:szCs w:val="24"/>
        </w:rPr>
      </w:pPr>
      <w:r>
        <w:rPr>
          <w:rFonts w:ascii="Times New Roman" w:hAnsi="Times New Roman" w:cs="Times New Roman"/>
          <w:sz w:val="24"/>
          <w:szCs w:val="24"/>
        </w:rPr>
        <w:t>Percentage of present gases</w:t>
      </w:r>
    </w:p>
    <w:p w14:paraId="6CB61695" w14:textId="77777777" w:rsidR="00A64C61" w:rsidRPr="006B5284" w:rsidRDefault="00A64C61" w:rsidP="006B5284">
      <w:pPr>
        <w:numPr>
          <w:ilvl w:val="0"/>
          <w:numId w:val="16"/>
        </w:numPr>
        <w:spacing w:line="100" w:lineRule="atLeast"/>
        <w:rPr>
          <w:rFonts w:ascii="Times New Roman" w:hAnsi="Times New Roman" w:cs="Times New Roman"/>
          <w:sz w:val="24"/>
          <w:szCs w:val="24"/>
        </w:rPr>
      </w:pPr>
    </w:p>
    <w:p w14:paraId="7B5B9E39" w14:textId="77777777" w:rsidR="00AE4D75" w:rsidRDefault="006F42A1" w:rsidP="002414B4">
      <w:pPr>
        <w:spacing w:line="100" w:lineRule="atLeast"/>
        <w:ind w:left="1440"/>
        <w:rPr>
          <w:rFonts w:ascii="Arial Black" w:hAnsi="Arial Black"/>
          <w:sz w:val="30"/>
          <w:szCs w:val="30"/>
        </w:rPr>
      </w:pPr>
      <w:r>
        <w:rPr>
          <w:rFonts w:ascii="Arial Black" w:hAnsi="Arial Black"/>
          <w:sz w:val="30"/>
          <w:szCs w:val="30"/>
        </w:rPr>
        <w:br w:type="page"/>
      </w:r>
      <w:r w:rsidR="00F34C4B">
        <w:rPr>
          <w:rFonts w:ascii="Arial Black" w:hAnsi="Arial Black"/>
          <w:sz w:val="30"/>
          <w:szCs w:val="30"/>
        </w:rPr>
        <w:lastRenderedPageBreak/>
        <w:t xml:space="preserve">                  </w:t>
      </w:r>
    </w:p>
    <w:p w14:paraId="1D2DCF17" w14:textId="7FBA79B9" w:rsidR="002414B4" w:rsidRPr="002414B4" w:rsidRDefault="00AE4D75" w:rsidP="002414B4">
      <w:pPr>
        <w:spacing w:line="100" w:lineRule="atLeast"/>
        <w:ind w:left="1440"/>
        <w:rPr>
          <w:rFonts w:ascii="Arial Black" w:hAnsi="Arial Black"/>
          <w:sz w:val="28"/>
          <w:szCs w:val="28"/>
        </w:rPr>
      </w:pPr>
      <w:r>
        <w:rPr>
          <w:rFonts w:ascii="Arial Black" w:hAnsi="Arial Black"/>
          <w:sz w:val="30"/>
          <w:szCs w:val="30"/>
        </w:rPr>
        <w:t xml:space="preserve">             </w:t>
      </w:r>
      <w:r w:rsidR="00F34C4B" w:rsidRPr="00F34C4B">
        <w:rPr>
          <w:rFonts w:ascii="Arial Black" w:hAnsi="Arial Black"/>
          <w:sz w:val="28"/>
          <w:szCs w:val="28"/>
        </w:rPr>
        <w:t>4. Project Outcomes</w:t>
      </w:r>
    </w:p>
    <w:p w14:paraId="65FBB6E3" w14:textId="0205E810" w:rsidR="00876135" w:rsidRDefault="002414B4" w:rsidP="006B5284">
      <w:pPr>
        <w:shd w:val="clear" w:color="auto" w:fill="FFFFFF"/>
        <w:suppressAutoHyphens w:val="0"/>
        <w:spacing w:after="60" w:line="240" w:lineRule="auto"/>
        <w:rPr>
          <w:rFonts w:ascii="Arial" w:eastAsia="Times New Roman" w:hAnsi="Arial" w:cs="Arial"/>
          <w:color w:val="202124"/>
          <w:sz w:val="30"/>
          <w:szCs w:val="30"/>
          <w:lang w:val="en-IN" w:eastAsia="en-IN"/>
        </w:rPr>
      </w:pPr>
      <w:r>
        <w:rPr>
          <w:rFonts w:ascii="Arial" w:eastAsia="Times New Roman" w:hAnsi="Arial" w:cs="Arial"/>
          <w:color w:val="202124"/>
          <w:sz w:val="30"/>
          <w:szCs w:val="30"/>
          <w:lang w:val="en-IN" w:eastAsia="en-IN"/>
        </w:rPr>
        <w:t xml:space="preserve"> </w:t>
      </w:r>
    </w:p>
    <w:p w14:paraId="37A46602" w14:textId="16E76FA7" w:rsidR="002414B4" w:rsidRDefault="002414B4" w:rsidP="006B5284">
      <w:pPr>
        <w:shd w:val="clear" w:color="auto" w:fill="FFFFFF"/>
        <w:suppressAutoHyphens w:val="0"/>
        <w:spacing w:after="60" w:line="240" w:lineRule="auto"/>
        <w:rPr>
          <w:rFonts w:ascii="Times New Roman" w:hAnsi="Times New Roman" w:cs="Times New Roman"/>
          <w:color w:val="292B2C"/>
          <w:sz w:val="24"/>
          <w:szCs w:val="24"/>
          <w:shd w:val="clear" w:color="auto" w:fill="FFFFFF"/>
        </w:rPr>
      </w:pPr>
      <w:r w:rsidRPr="002414B4">
        <w:rPr>
          <w:rFonts w:ascii="Times New Roman" w:eastAsia="Times New Roman" w:hAnsi="Times New Roman" w:cs="Times New Roman"/>
          <w:color w:val="202124"/>
          <w:sz w:val="24"/>
          <w:szCs w:val="24"/>
          <w:lang w:val="en-IN" w:eastAsia="en-IN"/>
        </w:rPr>
        <w:t xml:space="preserve">         </w:t>
      </w:r>
      <w:r w:rsidRPr="002414B4">
        <w:rPr>
          <w:rFonts w:ascii="Times New Roman" w:hAnsi="Times New Roman" w:cs="Times New Roman"/>
          <w:color w:val="292B2C"/>
          <w:sz w:val="24"/>
          <w:szCs w:val="24"/>
          <w:shd w:val="clear" w:color="auto" w:fill="FFFFFF"/>
        </w:rPr>
        <w:t>The AQI scale used for indexing the real-time pollution</w:t>
      </w:r>
      <w:r>
        <w:rPr>
          <w:rFonts w:ascii="Times New Roman" w:hAnsi="Times New Roman" w:cs="Times New Roman"/>
          <w:color w:val="292B2C"/>
          <w:sz w:val="24"/>
          <w:szCs w:val="24"/>
          <w:shd w:val="clear" w:color="auto" w:fill="FFFFFF"/>
        </w:rPr>
        <w:t>.</w:t>
      </w:r>
    </w:p>
    <w:p w14:paraId="47B326B2" w14:textId="77777777" w:rsidR="00E558B2" w:rsidRPr="002414B4" w:rsidRDefault="00E558B2" w:rsidP="006B5284">
      <w:pPr>
        <w:shd w:val="clear" w:color="auto" w:fill="FFFFFF"/>
        <w:suppressAutoHyphens w:val="0"/>
        <w:spacing w:after="60" w:line="240" w:lineRule="auto"/>
        <w:rPr>
          <w:rFonts w:ascii="Times New Roman" w:hAnsi="Times New Roman" w:cs="Times New Roman"/>
          <w:color w:val="292B2C"/>
          <w:sz w:val="24"/>
          <w:szCs w:val="24"/>
          <w:shd w:val="clear" w:color="auto" w:fill="FFFFFF"/>
        </w:rPr>
      </w:pPr>
    </w:p>
    <w:p w14:paraId="7501F6ED" w14:textId="34BCCAB5" w:rsidR="002414B4" w:rsidRPr="00876135" w:rsidRDefault="00E558B2" w:rsidP="006B5284">
      <w:pPr>
        <w:shd w:val="clear" w:color="auto" w:fill="FFFFFF"/>
        <w:suppressAutoHyphens w:val="0"/>
        <w:spacing w:after="60" w:line="240" w:lineRule="auto"/>
        <w:rPr>
          <w:rFonts w:ascii="Arial" w:eastAsia="Times New Roman" w:hAnsi="Arial" w:cs="Arial"/>
          <w:color w:val="202124"/>
          <w:sz w:val="30"/>
          <w:szCs w:val="30"/>
          <w:lang w:val="en-IN" w:eastAsia="en-IN"/>
        </w:rPr>
      </w:pPr>
      <w:r>
        <w:rPr>
          <w:rFonts w:ascii="Arial" w:eastAsia="Times New Roman" w:hAnsi="Arial" w:cs="Arial"/>
          <w:color w:val="202124"/>
          <w:sz w:val="30"/>
          <w:szCs w:val="30"/>
          <w:lang w:val="en-IN" w:eastAsia="en-IN"/>
        </w:rPr>
        <w:t xml:space="preserve">     </w:t>
      </w:r>
      <w:r w:rsidR="00BF0F05">
        <w:rPr>
          <w:rFonts w:ascii="Arial" w:eastAsia="Times New Roman" w:hAnsi="Arial" w:cs="Arial"/>
          <w:noProof/>
          <w:color w:val="202124"/>
          <w:sz w:val="30"/>
          <w:szCs w:val="30"/>
          <w:lang w:val="en-IN" w:eastAsia="en-IN"/>
        </w:rPr>
        <w:drawing>
          <wp:inline distT="0" distB="0" distL="0" distR="0" wp14:anchorId="6C5EA727" wp14:editId="2B213A0D">
            <wp:extent cx="4009390" cy="233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9390" cy="2332990"/>
                    </a:xfrm>
                    <a:prstGeom prst="rect">
                      <a:avLst/>
                    </a:prstGeom>
                    <a:noFill/>
                  </pic:spPr>
                </pic:pic>
              </a:graphicData>
            </a:graphic>
          </wp:inline>
        </w:drawing>
      </w:r>
    </w:p>
    <w:p w14:paraId="1ECA8E39" w14:textId="7460D6B5" w:rsidR="002414B4" w:rsidRDefault="002414B4" w:rsidP="00A67FA8">
      <w:pPr>
        <w:spacing w:line="100" w:lineRule="atLeast"/>
        <w:ind w:left="720"/>
        <w:rPr>
          <w:rFonts w:ascii="Arial Black" w:hAnsi="Arial Black"/>
          <w:sz w:val="28"/>
          <w:szCs w:val="28"/>
        </w:rPr>
      </w:pPr>
    </w:p>
    <w:p w14:paraId="3DAD4E14" w14:textId="77777777" w:rsidR="00AE4D75" w:rsidRPr="00AE4D75" w:rsidRDefault="00AE4D75" w:rsidP="00AE4D75">
      <w:pPr>
        <w:shd w:val="clear" w:color="auto" w:fill="FFFFFF"/>
        <w:suppressAutoHyphens w:val="0"/>
        <w:spacing w:after="0" w:line="240" w:lineRule="auto"/>
        <w:rPr>
          <w:rFonts w:ascii="Open Sans" w:eastAsia="Times New Roman" w:hAnsi="Open Sans" w:cs="Open Sans"/>
          <w:color w:val="000000"/>
          <w:lang w:val="en-IN" w:eastAsia="en-IN"/>
        </w:rPr>
      </w:pPr>
      <w:r w:rsidRPr="00AE4D75">
        <w:rPr>
          <w:rFonts w:ascii="Open Sans" w:eastAsia="Times New Roman" w:hAnsi="Open Sans" w:cs="Open Sans"/>
          <w:b/>
          <w:bCs/>
          <w:color w:val="000000"/>
          <w:lang w:val="en-IN" w:eastAsia="en-IN"/>
        </w:rPr>
        <w:t>Air Quality Index Categories</w:t>
      </w:r>
    </w:p>
    <w:p w14:paraId="3C991BEC" w14:textId="77777777" w:rsidR="00AE4D75" w:rsidRPr="00AE4D75" w:rsidRDefault="00AE4D75" w:rsidP="00AE4D75">
      <w:pPr>
        <w:shd w:val="clear" w:color="auto" w:fill="FFFFFF"/>
        <w:suppressAutoHyphens w:val="0"/>
        <w:spacing w:after="0" w:line="240" w:lineRule="auto"/>
        <w:rPr>
          <w:rFonts w:ascii="Open Sans" w:eastAsia="Times New Roman" w:hAnsi="Open Sans" w:cs="Open Sans"/>
          <w:color w:val="000000"/>
          <w:lang w:val="en-IN" w:eastAsia="en-IN"/>
        </w:rPr>
      </w:pPr>
      <w:r w:rsidRPr="00AE4D75">
        <w:rPr>
          <w:rFonts w:ascii="Open Sans" w:eastAsia="Times New Roman" w:hAnsi="Open Sans" w:cs="Open Sans"/>
          <w:color w:val="000000"/>
          <w:lang w:val="en-IN" w:eastAsia="en-IN"/>
        </w:rPr>
        <w:t> </w:t>
      </w:r>
    </w:p>
    <w:p w14:paraId="58D11196" w14:textId="77777777" w:rsidR="00AE4D75" w:rsidRPr="00AE4D75" w:rsidRDefault="00AE4D75" w:rsidP="00E558B2">
      <w:pPr>
        <w:numPr>
          <w:ilvl w:val="0"/>
          <w:numId w:val="26"/>
        </w:numPr>
        <w:shd w:val="clear" w:color="auto" w:fill="FFFFFF"/>
        <w:suppressAutoHyphens w:val="0"/>
        <w:spacing w:after="0" w:line="240" w:lineRule="auto"/>
        <w:rPr>
          <w:rFonts w:ascii="Open Sans" w:eastAsia="Times New Roman" w:hAnsi="Open Sans" w:cs="Open Sans"/>
          <w:color w:val="000000"/>
          <w:lang w:val="en-IN" w:eastAsia="en-IN"/>
        </w:rPr>
      </w:pPr>
      <w:r w:rsidRPr="00AE4D75">
        <w:rPr>
          <w:rFonts w:ascii="Open Sans" w:eastAsia="Times New Roman" w:hAnsi="Open Sans" w:cs="Open Sans"/>
          <w:b/>
          <w:bCs/>
          <w:color w:val="000000"/>
          <w:lang w:val="en-IN" w:eastAsia="en-IN"/>
        </w:rPr>
        <w:t>Good (0–50) - </w:t>
      </w:r>
      <w:r w:rsidRPr="00AE4D75">
        <w:rPr>
          <w:rFonts w:ascii="Open Sans" w:eastAsia="Times New Roman" w:hAnsi="Open Sans" w:cs="Open Sans"/>
          <w:color w:val="000000"/>
          <w:lang w:val="en-IN" w:eastAsia="en-IN"/>
        </w:rPr>
        <w:t>Minimal Impact</w:t>
      </w:r>
    </w:p>
    <w:p w14:paraId="679C9410" w14:textId="387E9238" w:rsidR="00AE4D75" w:rsidRPr="00AE4D75" w:rsidRDefault="00AE4D75" w:rsidP="00E558B2">
      <w:pPr>
        <w:shd w:val="clear" w:color="auto" w:fill="FFFFFF"/>
        <w:suppressAutoHyphens w:val="0"/>
        <w:spacing w:after="0" w:line="240" w:lineRule="auto"/>
        <w:ind w:firstLine="60"/>
        <w:rPr>
          <w:rFonts w:ascii="Open Sans" w:eastAsia="Times New Roman" w:hAnsi="Open Sans" w:cs="Open Sans"/>
          <w:color w:val="000000"/>
          <w:lang w:val="en-IN" w:eastAsia="en-IN"/>
        </w:rPr>
      </w:pPr>
    </w:p>
    <w:p w14:paraId="7CE90B37" w14:textId="77777777" w:rsidR="00AE4D75" w:rsidRPr="00AE4D75" w:rsidRDefault="00AE4D75" w:rsidP="00E558B2">
      <w:pPr>
        <w:numPr>
          <w:ilvl w:val="0"/>
          <w:numId w:val="26"/>
        </w:numPr>
        <w:shd w:val="clear" w:color="auto" w:fill="FFFFFF"/>
        <w:suppressAutoHyphens w:val="0"/>
        <w:spacing w:after="0" w:line="240" w:lineRule="auto"/>
        <w:rPr>
          <w:rFonts w:ascii="Open Sans" w:eastAsia="Times New Roman" w:hAnsi="Open Sans" w:cs="Open Sans"/>
          <w:color w:val="000000"/>
          <w:lang w:val="en-IN" w:eastAsia="en-IN"/>
        </w:rPr>
      </w:pPr>
      <w:r w:rsidRPr="00AE4D75">
        <w:rPr>
          <w:rFonts w:ascii="Open Sans" w:eastAsia="Times New Roman" w:hAnsi="Open Sans" w:cs="Open Sans"/>
          <w:b/>
          <w:bCs/>
          <w:color w:val="000000"/>
          <w:lang w:val="en-IN" w:eastAsia="en-IN"/>
        </w:rPr>
        <w:t>Satisfactory (51–100) - </w:t>
      </w:r>
      <w:r w:rsidRPr="00AE4D75">
        <w:rPr>
          <w:rFonts w:ascii="Open Sans" w:eastAsia="Times New Roman" w:hAnsi="Open Sans" w:cs="Open Sans"/>
          <w:color w:val="000000"/>
          <w:lang w:val="en-IN" w:eastAsia="en-IN"/>
        </w:rPr>
        <w:t>May cause minor breathing difficulties in sensitive people.</w:t>
      </w:r>
    </w:p>
    <w:p w14:paraId="406E927F" w14:textId="77777777" w:rsidR="00AE4D75" w:rsidRDefault="00AE4D75" w:rsidP="00AE4D75">
      <w:pPr>
        <w:shd w:val="clear" w:color="auto" w:fill="FFFFFF"/>
        <w:suppressAutoHyphens w:val="0"/>
        <w:spacing w:after="0" w:line="240" w:lineRule="auto"/>
        <w:rPr>
          <w:rFonts w:ascii="Open Sans" w:eastAsia="Times New Roman" w:hAnsi="Open Sans" w:cs="Open Sans"/>
          <w:b/>
          <w:bCs/>
          <w:color w:val="000000"/>
          <w:lang w:val="en-IN" w:eastAsia="en-IN"/>
        </w:rPr>
      </w:pPr>
    </w:p>
    <w:p w14:paraId="6EDB7D06" w14:textId="397B0B55" w:rsidR="00AE4D75" w:rsidRPr="00AE4D75" w:rsidRDefault="00AE4D75" w:rsidP="00E558B2">
      <w:pPr>
        <w:numPr>
          <w:ilvl w:val="0"/>
          <w:numId w:val="26"/>
        </w:numPr>
        <w:shd w:val="clear" w:color="auto" w:fill="FFFFFF"/>
        <w:suppressAutoHyphens w:val="0"/>
        <w:spacing w:after="0" w:line="240" w:lineRule="auto"/>
        <w:rPr>
          <w:rFonts w:ascii="Open Sans" w:eastAsia="Times New Roman" w:hAnsi="Open Sans" w:cs="Open Sans"/>
          <w:color w:val="000000"/>
          <w:lang w:val="en-IN" w:eastAsia="en-IN"/>
        </w:rPr>
      </w:pPr>
      <w:r w:rsidRPr="00AE4D75">
        <w:rPr>
          <w:rFonts w:ascii="Open Sans" w:eastAsia="Times New Roman" w:hAnsi="Open Sans" w:cs="Open Sans"/>
          <w:b/>
          <w:bCs/>
          <w:color w:val="000000"/>
          <w:lang w:val="en-IN" w:eastAsia="en-IN"/>
        </w:rPr>
        <w:t>Moderately polluted (101–200)</w:t>
      </w:r>
      <w:r w:rsidRPr="00AE4D75">
        <w:rPr>
          <w:rFonts w:ascii="Open Sans" w:eastAsia="Times New Roman" w:hAnsi="Open Sans" w:cs="Open Sans"/>
          <w:color w:val="000000"/>
          <w:lang w:val="en-IN" w:eastAsia="en-IN"/>
        </w:rPr>
        <w:t> - May cause breathing difficulties in people with lung disease like asthma, and discomfort to people with heart disease, children and older adults.</w:t>
      </w:r>
    </w:p>
    <w:p w14:paraId="75584A36" w14:textId="54D95CDB" w:rsidR="00AE4D75" w:rsidRPr="00AE4D75" w:rsidRDefault="00AE4D75" w:rsidP="00E558B2">
      <w:pPr>
        <w:shd w:val="clear" w:color="auto" w:fill="FFFFFF"/>
        <w:suppressAutoHyphens w:val="0"/>
        <w:spacing w:after="0" w:line="240" w:lineRule="auto"/>
        <w:ind w:firstLine="60"/>
        <w:rPr>
          <w:rFonts w:ascii="Open Sans" w:eastAsia="Times New Roman" w:hAnsi="Open Sans" w:cs="Open Sans"/>
          <w:color w:val="000000"/>
          <w:lang w:val="en-IN" w:eastAsia="en-IN"/>
        </w:rPr>
      </w:pPr>
    </w:p>
    <w:p w14:paraId="5723DD58" w14:textId="77777777" w:rsidR="00AE4D75" w:rsidRPr="00AE4D75" w:rsidRDefault="00AE4D75" w:rsidP="00E558B2">
      <w:pPr>
        <w:numPr>
          <w:ilvl w:val="0"/>
          <w:numId w:val="26"/>
        </w:numPr>
        <w:shd w:val="clear" w:color="auto" w:fill="FFFFFF"/>
        <w:suppressAutoHyphens w:val="0"/>
        <w:spacing w:after="0" w:line="240" w:lineRule="auto"/>
        <w:rPr>
          <w:rFonts w:ascii="Open Sans" w:eastAsia="Times New Roman" w:hAnsi="Open Sans" w:cs="Open Sans"/>
          <w:color w:val="000000"/>
          <w:lang w:val="en-IN" w:eastAsia="en-IN"/>
        </w:rPr>
      </w:pPr>
      <w:r w:rsidRPr="00AE4D75">
        <w:rPr>
          <w:rFonts w:ascii="Open Sans" w:eastAsia="Times New Roman" w:hAnsi="Open Sans" w:cs="Open Sans"/>
          <w:b/>
          <w:bCs/>
          <w:color w:val="000000"/>
          <w:lang w:val="en-IN" w:eastAsia="en-IN"/>
        </w:rPr>
        <w:t>Poor (201–300) -</w:t>
      </w:r>
      <w:r w:rsidRPr="00AE4D75">
        <w:rPr>
          <w:rFonts w:ascii="Open Sans" w:eastAsia="Times New Roman" w:hAnsi="Open Sans" w:cs="Open Sans"/>
          <w:color w:val="000000"/>
          <w:lang w:val="en-IN" w:eastAsia="en-IN"/>
        </w:rPr>
        <w:t> May cause breathing difficulties in people on prolonged exposure, and discomfort to people with heart disease</w:t>
      </w:r>
    </w:p>
    <w:p w14:paraId="15EF702F" w14:textId="31CC281C" w:rsidR="00AE4D75" w:rsidRPr="00AE4D75" w:rsidRDefault="00AE4D75" w:rsidP="00E558B2">
      <w:pPr>
        <w:shd w:val="clear" w:color="auto" w:fill="FFFFFF"/>
        <w:suppressAutoHyphens w:val="0"/>
        <w:spacing w:after="0" w:line="240" w:lineRule="auto"/>
        <w:ind w:firstLine="60"/>
        <w:rPr>
          <w:rFonts w:ascii="Open Sans" w:eastAsia="Times New Roman" w:hAnsi="Open Sans" w:cs="Open Sans"/>
          <w:color w:val="000000"/>
          <w:lang w:val="en-IN" w:eastAsia="en-IN"/>
        </w:rPr>
      </w:pPr>
    </w:p>
    <w:p w14:paraId="1DAF6E2E" w14:textId="77777777" w:rsidR="00AE4D75" w:rsidRPr="00AE4D75" w:rsidRDefault="00AE4D75" w:rsidP="00E558B2">
      <w:pPr>
        <w:numPr>
          <w:ilvl w:val="0"/>
          <w:numId w:val="26"/>
        </w:numPr>
        <w:shd w:val="clear" w:color="auto" w:fill="FFFFFF"/>
        <w:suppressAutoHyphens w:val="0"/>
        <w:spacing w:after="0" w:line="240" w:lineRule="auto"/>
        <w:rPr>
          <w:rFonts w:ascii="Open Sans" w:eastAsia="Times New Roman" w:hAnsi="Open Sans" w:cs="Open Sans"/>
          <w:color w:val="000000"/>
          <w:lang w:val="en-IN" w:eastAsia="en-IN"/>
        </w:rPr>
      </w:pPr>
      <w:r w:rsidRPr="00AE4D75">
        <w:rPr>
          <w:rFonts w:ascii="Open Sans" w:eastAsia="Times New Roman" w:hAnsi="Open Sans" w:cs="Open Sans"/>
          <w:b/>
          <w:bCs/>
          <w:color w:val="000000"/>
          <w:lang w:val="en-IN" w:eastAsia="en-IN"/>
        </w:rPr>
        <w:t>Very Poor (301–400) -</w:t>
      </w:r>
      <w:r w:rsidRPr="00AE4D75">
        <w:rPr>
          <w:rFonts w:ascii="Open Sans" w:eastAsia="Times New Roman" w:hAnsi="Open Sans" w:cs="Open Sans"/>
          <w:color w:val="000000"/>
          <w:lang w:val="en-IN" w:eastAsia="en-IN"/>
        </w:rPr>
        <w:t> May cause respiratory illness in people on prolonged exposure. Effect may be more pronounced in people with lung and heart diseases.</w:t>
      </w:r>
    </w:p>
    <w:p w14:paraId="6E22898A" w14:textId="002B78E4" w:rsidR="00AE4D75" w:rsidRPr="00AE4D75" w:rsidRDefault="00AE4D75" w:rsidP="00E558B2">
      <w:pPr>
        <w:shd w:val="clear" w:color="auto" w:fill="FFFFFF"/>
        <w:suppressAutoHyphens w:val="0"/>
        <w:spacing w:after="0" w:line="240" w:lineRule="auto"/>
        <w:ind w:firstLine="60"/>
        <w:rPr>
          <w:rFonts w:ascii="Open Sans" w:eastAsia="Times New Roman" w:hAnsi="Open Sans" w:cs="Open Sans"/>
          <w:color w:val="000000"/>
          <w:lang w:val="en-IN" w:eastAsia="en-IN"/>
        </w:rPr>
      </w:pPr>
    </w:p>
    <w:p w14:paraId="4CF82BAB" w14:textId="6B865258" w:rsidR="00E558B2" w:rsidRDefault="00AE4D75" w:rsidP="00E558B2">
      <w:pPr>
        <w:numPr>
          <w:ilvl w:val="0"/>
          <w:numId w:val="26"/>
        </w:numPr>
        <w:shd w:val="clear" w:color="auto" w:fill="FFFFFF"/>
        <w:suppressAutoHyphens w:val="0"/>
        <w:spacing w:after="0" w:line="240" w:lineRule="auto"/>
        <w:rPr>
          <w:rFonts w:ascii="Open Sans" w:eastAsia="Times New Roman" w:hAnsi="Open Sans" w:cs="Open Sans"/>
          <w:color w:val="000000"/>
          <w:lang w:val="en-IN" w:eastAsia="en-IN"/>
        </w:rPr>
      </w:pPr>
      <w:r w:rsidRPr="00AE4D75">
        <w:rPr>
          <w:rFonts w:ascii="Open Sans" w:eastAsia="Times New Roman" w:hAnsi="Open Sans" w:cs="Open Sans"/>
          <w:b/>
          <w:bCs/>
          <w:color w:val="000000"/>
          <w:lang w:val="en-IN" w:eastAsia="en-IN"/>
        </w:rPr>
        <w:t>Severe (401-500) -</w:t>
      </w:r>
      <w:r w:rsidRPr="00AE4D75">
        <w:rPr>
          <w:rFonts w:ascii="Open Sans" w:eastAsia="Times New Roman" w:hAnsi="Open Sans" w:cs="Open Sans"/>
          <w:color w:val="000000"/>
          <w:lang w:val="en-IN" w:eastAsia="en-IN"/>
        </w:rPr>
        <w:t xml:space="preserve"> May cause respiratory issues in healthy people, and serious health issues in people with lung/heart disease. Difficulties may be experienced even during light physical </w:t>
      </w:r>
      <w:r w:rsidR="00E558B2">
        <w:rPr>
          <w:rFonts w:ascii="Open Sans" w:eastAsia="Times New Roman" w:hAnsi="Open Sans" w:cs="Open Sans"/>
          <w:color w:val="000000"/>
          <w:lang w:val="en-IN" w:eastAsia="en-IN"/>
        </w:rPr>
        <w:t>active</w:t>
      </w:r>
    </w:p>
    <w:p w14:paraId="1B11F288" w14:textId="77777777" w:rsidR="00E558B2" w:rsidRDefault="00E558B2" w:rsidP="00E558B2">
      <w:pPr>
        <w:pStyle w:val="ListParagraph"/>
        <w:rPr>
          <w:rFonts w:ascii="Arial Black" w:hAnsi="Arial Black"/>
          <w:sz w:val="28"/>
          <w:szCs w:val="28"/>
        </w:rPr>
      </w:pPr>
    </w:p>
    <w:p w14:paraId="0B959F48" w14:textId="060C4655" w:rsidR="00E558B2" w:rsidRDefault="00E558B2" w:rsidP="00E558B2">
      <w:pPr>
        <w:shd w:val="clear" w:color="auto" w:fill="FFFFFF"/>
        <w:suppressAutoHyphens w:val="0"/>
        <w:spacing w:after="0" w:line="240" w:lineRule="auto"/>
        <w:ind w:left="720"/>
        <w:rPr>
          <w:rFonts w:ascii="Open Sans" w:eastAsia="Times New Roman" w:hAnsi="Open Sans" w:cs="Open Sans"/>
          <w:color w:val="000000"/>
          <w:lang w:val="en-IN" w:eastAsia="en-IN"/>
        </w:rPr>
      </w:pPr>
    </w:p>
    <w:p w14:paraId="04A40812" w14:textId="02926433" w:rsidR="00A67FA8" w:rsidRPr="00E558B2" w:rsidRDefault="00E558B2" w:rsidP="00E558B2">
      <w:pPr>
        <w:shd w:val="clear" w:color="auto" w:fill="FFFFFF"/>
        <w:suppressAutoHyphens w:val="0"/>
        <w:spacing w:after="0" w:line="240" w:lineRule="auto"/>
        <w:ind w:left="720"/>
        <w:rPr>
          <w:rFonts w:ascii="Open Sans" w:eastAsia="Times New Roman" w:hAnsi="Open Sans" w:cs="Open Sans"/>
          <w:color w:val="000000"/>
          <w:lang w:val="en-IN" w:eastAsia="en-IN"/>
        </w:rPr>
      </w:pPr>
      <w:r>
        <w:rPr>
          <w:rFonts w:ascii="Open Sans" w:eastAsia="Times New Roman" w:hAnsi="Open Sans" w:cs="Open Sans"/>
          <w:color w:val="000000"/>
          <w:lang w:val="en-IN" w:eastAsia="en-IN"/>
        </w:rPr>
        <w:t xml:space="preserve">            </w:t>
      </w:r>
      <w:r w:rsidR="00F34C4B" w:rsidRPr="00E558B2">
        <w:rPr>
          <w:rFonts w:ascii="Arial Black" w:hAnsi="Arial Black"/>
          <w:sz w:val="28"/>
          <w:szCs w:val="28"/>
        </w:rPr>
        <w:t xml:space="preserve">  5. Software Requirements</w:t>
      </w:r>
    </w:p>
    <w:p w14:paraId="23D659B5" w14:textId="2B8C22FC" w:rsidR="00A67FA8" w:rsidRPr="00DD7442" w:rsidRDefault="00A67FA8" w:rsidP="00A67FA8">
      <w:pPr>
        <w:spacing w:line="100" w:lineRule="atLeast"/>
        <w:ind w:left="720"/>
        <w:rPr>
          <w:rFonts w:ascii="Times New Roman" w:hAnsi="Times New Roman" w:cs="Times New Roman"/>
          <w:b/>
          <w:bCs/>
          <w:sz w:val="32"/>
          <w:szCs w:val="32"/>
        </w:rPr>
      </w:pPr>
    </w:p>
    <w:p w14:paraId="713C2CF3" w14:textId="77777777" w:rsidR="00A67FA8" w:rsidRPr="00DD7442" w:rsidRDefault="00A67FA8" w:rsidP="00DD7442">
      <w:pPr>
        <w:numPr>
          <w:ilvl w:val="0"/>
          <w:numId w:val="20"/>
        </w:numPr>
        <w:spacing w:line="100" w:lineRule="atLeast"/>
        <w:rPr>
          <w:rFonts w:ascii="Times New Roman" w:hAnsi="Times New Roman" w:cs="Times New Roman"/>
          <w:sz w:val="24"/>
          <w:szCs w:val="24"/>
        </w:rPr>
      </w:pPr>
      <w:proofErr w:type="spellStart"/>
      <w:r w:rsidRPr="00DD7442">
        <w:rPr>
          <w:rFonts w:ascii="Times New Roman" w:hAnsi="Times New Roman" w:cs="Times New Roman"/>
          <w:sz w:val="24"/>
          <w:szCs w:val="24"/>
        </w:rPr>
        <w:t>VScode</w:t>
      </w:r>
      <w:proofErr w:type="spellEnd"/>
    </w:p>
    <w:p w14:paraId="2C9548F6" w14:textId="77777777" w:rsidR="00A67FA8" w:rsidRPr="00DD7442" w:rsidRDefault="00A67FA8" w:rsidP="00DD7442">
      <w:pPr>
        <w:numPr>
          <w:ilvl w:val="0"/>
          <w:numId w:val="20"/>
        </w:numPr>
        <w:spacing w:line="100" w:lineRule="atLeast"/>
        <w:rPr>
          <w:rFonts w:ascii="Times New Roman" w:hAnsi="Times New Roman" w:cs="Times New Roman"/>
          <w:sz w:val="24"/>
          <w:szCs w:val="24"/>
        </w:rPr>
      </w:pPr>
      <w:r w:rsidRPr="00DD7442">
        <w:rPr>
          <w:rFonts w:ascii="Times New Roman" w:hAnsi="Times New Roman" w:cs="Times New Roman"/>
          <w:sz w:val="24"/>
          <w:szCs w:val="24"/>
        </w:rPr>
        <w:t>Python 3.0.1</w:t>
      </w:r>
    </w:p>
    <w:p w14:paraId="761CC162" w14:textId="77777777" w:rsidR="00A67FA8" w:rsidRPr="00DD7442" w:rsidRDefault="00A67FA8" w:rsidP="00DD7442">
      <w:pPr>
        <w:numPr>
          <w:ilvl w:val="0"/>
          <w:numId w:val="20"/>
        </w:numPr>
        <w:spacing w:line="100" w:lineRule="atLeast"/>
        <w:rPr>
          <w:rFonts w:ascii="Times New Roman" w:hAnsi="Times New Roman" w:cs="Times New Roman"/>
          <w:sz w:val="24"/>
          <w:szCs w:val="24"/>
        </w:rPr>
      </w:pPr>
      <w:r w:rsidRPr="00DD7442">
        <w:rPr>
          <w:rFonts w:ascii="Times New Roman" w:hAnsi="Times New Roman" w:cs="Times New Roman"/>
          <w:sz w:val="24"/>
          <w:szCs w:val="24"/>
        </w:rPr>
        <w:t>IDLE</w:t>
      </w:r>
    </w:p>
    <w:p w14:paraId="035C4E02" w14:textId="5F5C9D1C" w:rsidR="00A67FA8" w:rsidRDefault="00A67FA8" w:rsidP="00DD7442">
      <w:pPr>
        <w:numPr>
          <w:ilvl w:val="0"/>
          <w:numId w:val="21"/>
        </w:numPr>
        <w:spacing w:line="100" w:lineRule="atLeast"/>
        <w:rPr>
          <w:rFonts w:ascii="Times New Roman" w:hAnsi="Times New Roman" w:cs="Times New Roman"/>
          <w:sz w:val="24"/>
          <w:szCs w:val="24"/>
        </w:rPr>
      </w:pPr>
      <w:r w:rsidRPr="00DD7442">
        <w:rPr>
          <w:rFonts w:ascii="Times New Roman" w:hAnsi="Times New Roman" w:cs="Times New Roman"/>
          <w:sz w:val="24"/>
          <w:szCs w:val="24"/>
        </w:rPr>
        <w:t>Python</w:t>
      </w:r>
      <w:r w:rsidR="00FC6455">
        <w:rPr>
          <w:rFonts w:ascii="Times New Roman" w:hAnsi="Times New Roman" w:cs="Times New Roman"/>
          <w:sz w:val="24"/>
          <w:szCs w:val="24"/>
        </w:rPr>
        <w:t xml:space="preserve">, </w:t>
      </w:r>
      <w:proofErr w:type="spellStart"/>
      <w:r w:rsidR="00FC6455">
        <w:rPr>
          <w:rFonts w:ascii="Times New Roman" w:hAnsi="Times New Roman" w:cs="Times New Roman"/>
          <w:sz w:val="24"/>
          <w:szCs w:val="24"/>
        </w:rPr>
        <w:t>Tkinter</w:t>
      </w:r>
      <w:proofErr w:type="spellEnd"/>
    </w:p>
    <w:p w14:paraId="55F94214" w14:textId="40C8086D" w:rsidR="00FC6455" w:rsidRPr="00DD7442" w:rsidRDefault="00FC6455" w:rsidP="00DD7442">
      <w:pPr>
        <w:numPr>
          <w:ilvl w:val="0"/>
          <w:numId w:val="21"/>
        </w:numPr>
        <w:spacing w:line="100" w:lineRule="atLeast"/>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sidR="003A75E2">
        <w:rPr>
          <w:rFonts w:ascii="Times New Roman" w:hAnsi="Times New Roman" w:cs="Times New Roman"/>
          <w:sz w:val="24"/>
          <w:szCs w:val="24"/>
        </w:rPr>
        <w:t>xampp</w:t>
      </w:r>
      <w:proofErr w:type="spellEnd"/>
      <w:r w:rsidR="003A75E2">
        <w:rPr>
          <w:rFonts w:ascii="Times New Roman" w:hAnsi="Times New Roman" w:cs="Times New Roman"/>
          <w:sz w:val="24"/>
          <w:szCs w:val="24"/>
        </w:rPr>
        <w:t xml:space="preserve"> server</w:t>
      </w:r>
    </w:p>
    <w:p w14:paraId="6B603025" w14:textId="77777777" w:rsidR="003A75E2" w:rsidRDefault="00F34C4B" w:rsidP="00347FC2">
      <w:pPr>
        <w:spacing w:line="100" w:lineRule="atLeast"/>
        <w:rPr>
          <w:rFonts w:ascii="Arial Black" w:hAnsi="Arial Black"/>
          <w:sz w:val="28"/>
          <w:szCs w:val="28"/>
        </w:rPr>
      </w:pPr>
      <w:r>
        <w:rPr>
          <w:rFonts w:ascii="Arial Black" w:hAnsi="Arial Black"/>
          <w:sz w:val="28"/>
          <w:szCs w:val="28"/>
        </w:rPr>
        <w:br w:type="page"/>
      </w:r>
      <w:r w:rsidR="006B2F93">
        <w:rPr>
          <w:rFonts w:ascii="Arial Black" w:hAnsi="Arial Black"/>
          <w:sz w:val="28"/>
          <w:szCs w:val="28"/>
        </w:rPr>
        <w:lastRenderedPageBreak/>
        <w:t xml:space="preserve">                       </w:t>
      </w:r>
    </w:p>
    <w:p w14:paraId="4F9CFE1B" w14:textId="77777777" w:rsidR="003A75E2" w:rsidRDefault="003A75E2" w:rsidP="00347FC2">
      <w:pPr>
        <w:spacing w:line="100" w:lineRule="atLeast"/>
        <w:rPr>
          <w:rFonts w:ascii="Arial Black" w:hAnsi="Arial Black"/>
          <w:sz w:val="28"/>
          <w:szCs w:val="28"/>
        </w:rPr>
      </w:pPr>
    </w:p>
    <w:p w14:paraId="56C6071B" w14:textId="29B872B6" w:rsidR="00F34C4B" w:rsidRDefault="003A75E2" w:rsidP="00347FC2">
      <w:pPr>
        <w:spacing w:line="100" w:lineRule="atLeast"/>
        <w:rPr>
          <w:rFonts w:ascii="Arial Black" w:hAnsi="Arial Black"/>
          <w:sz w:val="28"/>
          <w:szCs w:val="28"/>
        </w:rPr>
      </w:pPr>
      <w:r>
        <w:rPr>
          <w:rFonts w:ascii="Arial Black" w:hAnsi="Arial Black"/>
          <w:sz w:val="28"/>
          <w:szCs w:val="28"/>
        </w:rPr>
        <w:t xml:space="preserve">                                  </w:t>
      </w:r>
      <w:r w:rsidR="006B2F93">
        <w:rPr>
          <w:rFonts w:ascii="Arial Black" w:hAnsi="Arial Black"/>
          <w:sz w:val="28"/>
          <w:szCs w:val="28"/>
        </w:rPr>
        <w:t xml:space="preserve"> 6. Project Design</w:t>
      </w:r>
    </w:p>
    <w:p w14:paraId="060B8050" w14:textId="77777777" w:rsidR="006B2F93" w:rsidRDefault="006B2F93" w:rsidP="006F42A1">
      <w:pPr>
        <w:spacing w:line="100" w:lineRule="atLeast"/>
        <w:ind w:left="720"/>
        <w:rPr>
          <w:rFonts w:ascii="Arial Black" w:hAnsi="Arial Black"/>
          <w:sz w:val="28"/>
          <w:szCs w:val="28"/>
        </w:rPr>
      </w:pPr>
    </w:p>
    <w:p w14:paraId="024626F4" w14:textId="77777777" w:rsidR="006B2F93" w:rsidRDefault="006B2F93" w:rsidP="006F42A1">
      <w:pPr>
        <w:spacing w:line="100" w:lineRule="atLeast"/>
        <w:ind w:left="720"/>
        <w:rPr>
          <w:rFonts w:ascii="Arial Black" w:hAnsi="Arial Black"/>
          <w:sz w:val="28"/>
          <w:szCs w:val="28"/>
        </w:rPr>
      </w:pPr>
    </w:p>
    <w:p w14:paraId="5851005B" w14:textId="77777777" w:rsidR="006B2F93" w:rsidRDefault="006B2F93" w:rsidP="006F42A1">
      <w:pPr>
        <w:spacing w:line="100" w:lineRule="atLeast"/>
        <w:ind w:left="720"/>
        <w:rPr>
          <w:rFonts w:ascii="Arial Black" w:hAnsi="Arial Black"/>
          <w:sz w:val="30"/>
          <w:szCs w:val="30"/>
        </w:rPr>
      </w:pPr>
    </w:p>
    <w:p w14:paraId="36879939" w14:textId="66A8DA11" w:rsidR="006B2F93" w:rsidRDefault="00B21CFE" w:rsidP="006F42A1">
      <w:pPr>
        <w:spacing w:line="100" w:lineRule="atLeast"/>
        <w:ind w:left="720"/>
        <w:rPr>
          <w:rFonts w:ascii="Arial Black" w:hAnsi="Arial Black"/>
          <w:sz w:val="30"/>
          <w:szCs w:val="30"/>
        </w:rPr>
      </w:pPr>
      <w:r>
        <w:rPr>
          <w:rFonts w:ascii="Arial Black" w:hAnsi="Arial Black"/>
          <w:noProof/>
          <w:sz w:val="30"/>
          <w:szCs w:val="30"/>
        </w:rPr>
        <w:drawing>
          <wp:inline distT="0" distB="0" distL="0" distR="0" wp14:anchorId="76C29C6F" wp14:editId="305601F0">
            <wp:extent cx="493776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37760" cy="3147060"/>
                    </a:xfrm>
                    <a:prstGeom prst="rect">
                      <a:avLst/>
                    </a:prstGeom>
                  </pic:spPr>
                </pic:pic>
              </a:graphicData>
            </a:graphic>
          </wp:inline>
        </w:drawing>
      </w:r>
    </w:p>
    <w:p w14:paraId="0B0DFB59" w14:textId="77777777" w:rsidR="006B2F93" w:rsidRDefault="006B2F93" w:rsidP="006F42A1">
      <w:pPr>
        <w:spacing w:line="100" w:lineRule="atLeast"/>
        <w:ind w:left="720"/>
        <w:rPr>
          <w:rFonts w:ascii="Arial Black" w:hAnsi="Arial Black"/>
          <w:sz w:val="30"/>
          <w:szCs w:val="30"/>
        </w:rPr>
      </w:pPr>
    </w:p>
    <w:p w14:paraId="1717C52D" w14:textId="6FF78B4F" w:rsidR="006B2F93" w:rsidRDefault="006B2F93" w:rsidP="006B2F93">
      <w:pPr>
        <w:spacing w:line="100" w:lineRule="atLeast"/>
        <w:rPr>
          <w:rFonts w:ascii="Arial Black" w:hAnsi="Arial Black"/>
          <w:sz w:val="30"/>
          <w:szCs w:val="30"/>
        </w:rPr>
      </w:pPr>
      <w:r>
        <w:rPr>
          <w:rFonts w:ascii="Arial Black" w:hAnsi="Arial Black"/>
          <w:sz w:val="30"/>
          <w:szCs w:val="30"/>
        </w:rPr>
        <w:br w:type="page"/>
      </w:r>
      <w:r>
        <w:rPr>
          <w:rFonts w:ascii="Arial Black" w:hAnsi="Arial Black"/>
          <w:sz w:val="30"/>
          <w:szCs w:val="30"/>
        </w:rPr>
        <w:lastRenderedPageBreak/>
        <w:t xml:space="preserve">                         7. Project Scheduling</w:t>
      </w:r>
    </w:p>
    <w:p w14:paraId="7893EAAF" w14:textId="69BC2972" w:rsidR="000A3B66" w:rsidRDefault="000A3B66" w:rsidP="006B2F93">
      <w:pPr>
        <w:spacing w:line="100" w:lineRule="atLeast"/>
        <w:rPr>
          <w:rFonts w:ascii="Arial Black" w:hAnsi="Arial Black"/>
          <w:sz w:val="30"/>
          <w:szCs w:val="30"/>
        </w:rPr>
      </w:pPr>
    </w:p>
    <w:tbl>
      <w:tblPr>
        <w:tblStyle w:val="TableGrid"/>
        <w:tblW w:w="0" w:type="auto"/>
        <w:tblInd w:w="250" w:type="dxa"/>
        <w:tblLook w:val="04A0" w:firstRow="1" w:lastRow="0" w:firstColumn="1" w:lastColumn="0" w:noHBand="0" w:noVBand="1"/>
      </w:tblPr>
      <w:tblGrid>
        <w:gridCol w:w="931"/>
        <w:gridCol w:w="1357"/>
        <w:gridCol w:w="1597"/>
        <w:gridCol w:w="4347"/>
      </w:tblGrid>
      <w:tr w:rsidR="00A10E01" w14:paraId="54F61294" w14:textId="77777777" w:rsidTr="00BF0F05">
        <w:trPr>
          <w:trHeight w:val="736"/>
        </w:trPr>
        <w:tc>
          <w:tcPr>
            <w:tcW w:w="931" w:type="dxa"/>
          </w:tcPr>
          <w:p w14:paraId="770EDAD3" w14:textId="03EC2426" w:rsidR="00A10E01" w:rsidRPr="00A10E01" w:rsidRDefault="00A10E01" w:rsidP="006B2F93">
            <w:pPr>
              <w:spacing w:line="100" w:lineRule="atLeast"/>
              <w:rPr>
                <w:rFonts w:ascii="Times New Roman" w:hAnsi="Times New Roman" w:cs="Times New Roman"/>
                <w:sz w:val="28"/>
                <w:szCs w:val="28"/>
              </w:rPr>
            </w:pPr>
            <w:r w:rsidRPr="00A10E01">
              <w:rPr>
                <w:rFonts w:ascii="Times New Roman" w:hAnsi="Times New Roman" w:cs="Times New Roman"/>
                <w:sz w:val="28"/>
                <w:szCs w:val="28"/>
              </w:rPr>
              <w:t>Sr.no</w:t>
            </w:r>
          </w:p>
        </w:tc>
        <w:tc>
          <w:tcPr>
            <w:tcW w:w="1357" w:type="dxa"/>
          </w:tcPr>
          <w:p w14:paraId="0FEDD128" w14:textId="78815265" w:rsidR="00A10E01" w:rsidRPr="00A10E01" w:rsidRDefault="00A10E01" w:rsidP="006B2F93">
            <w:pPr>
              <w:spacing w:line="100" w:lineRule="atLeast"/>
              <w:rPr>
                <w:rFonts w:ascii="Times New Roman" w:hAnsi="Times New Roman" w:cs="Times New Roman"/>
                <w:sz w:val="28"/>
                <w:szCs w:val="28"/>
              </w:rPr>
            </w:pPr>
            <w:r w:rsidRPr="00A10E01">
              <w:rPr>
                <w:rFonts w:ascii="Times New Roman" w:hAnsi="Times New Roman" w:cs="Times New Roman"/>
                <w:sz w:val="28"/>
                <w:szCs w:val="28"/>
              </w:rPr>
              <w:t>Group members</w:t>
            </w:r>
          </w:p>
        </w:tc>
        <w:tc>
          <w:tcPr>
            <w:tcW w:w="1597" w:type="dxa"/>
          </w:tcPr>
          <w:p w14:paraId="317DB2CA" w14:textId="3BE0D3ED" w:rsidR="00A10E01" w:rsidRPr="00A10E01" w:rsidRDefault="00A10E01" w:rsidP="006B2F93">
            <w:pPr>
              <w:spacing w:line="100" w:lineRule="atLeast"/>
              <w:rPr>
                <w:rFonts w:ascii="Times New Roman" w:hAnsi="Times New Roman" w:cs="Times New Roman"/>
                <w:sz w:val="28"/>
                <w:szCs w:val="28"/>
              </w:rPr>
            </w:pPr>
            <w:r w:rsidRPr="00A10E01">
              <w:rPr>
                <w:rFonts w:ascii="Times New Roman" w:hAnsi="Times New Roman" w:cs="Times New Roman"/>
                <w:sz w:val="28"/>
                <w:szCs w:val="28"/>
              </w:rPr>
              <w:t>Time duration</w:t>
            </w:r>
          </w:p>
        </w:tc>
        <w:tc>
          <w:tcPr>
            <w:tcW w:w="4347" w:type="dxa"/>
          </w:tcPr>
          <w:p w14:paraId="3E40BF42" w14:textId="6B8B48BC" w:rsidR="00A10E01" w:rsidRPr="00A10E01" w:rsidRDefault="00A10E01" w:rsidP="006B2F93">
            <w:pPr>
              <w:spacing w:line="100" w:lineRule="atLeast"/>
              <w:rPr>
                <w:rFonts w:ascii="Times New Roman" w:hAnsi="Times New Roman" w:cs="Times New Roman"/>
                <w:sz w:val="28"/>
                <w:szCs w:val="28"/>
              </w:rPr>
            </w:pPr>
            <w:r w:rsidRPr="00A10E01">
              <w:rPr>
                <w:rFonts w:ascii="Times New Roman" w:hAnsi="Times New Roman" w:cs="Times New Roman"/>
                <w:sz w:val="28"/>
                <w:szCs w:val="28"/>
              </w:rPr>
              <w:t>Work to be done</w:t>
            </w:r>
          </w:p>
        </w:tc>
      </w:tr>
      <w:tr w:rsidR="00A10E01" w14:paraId="56C37408" w14:textId="77777777" w:rsidTr="00BF0F05">
        <w:trPr>
          <w:trHeight w:val="2750"/>
        </w:trPr>
        <w:tc>
          <w:tcPr>
            <w:tcW w:w="931" w:type="dxa"/>
          </w:tcPr>
          <w:p w14:paraId="7F339C2A" w14:textId="13E02DDA" w:rsidR="00A10E01" w:rsidRPr="00A10E01" w:rsidRDefault="00A10E01" w:rsidP="006B2F93">
            <w:pPr>
              <w:spacing w:line="100" w:lineRule="atLeast"/>
              <w:rPr>
                <w:rFonts w:ascii="Times New Roman" w:hAnsi="Times New Roman" w:cs="Times New Roman"/>
                <w:sz w:val="30"/>
                <w:szCs w:val="30"/>
              </w:rPr>
            </w:pPr>
            <w:r>
              <w:rPr>
                <w:rFonts w:ascii="Times New Roman" w:hAnsi="Times New Roman"/>
                <w:sz w:val="30"/>
                <w:szCs w:val="30"/>
              </w:rPr>
              <w:t>1</w:t>
            </w:r>
          </w:p>
        </w:tc>
        <w:tc>
          <w:tcPr>
            <w:tcW w:w="1357" w:type="dxa"/>
          </w:tcPr>
          <w:p w14:paraId="7B43DEA8" w14:textId="77777777" w:rsidR="00A10E01" w:rsidRPr="00D35598" w:rsidRDefault="00A10E01" w:rsidP="006B2F93">
            <w:pPr>
              <w:spacing w:line="100" w:lineRule="atLeast"/>
              <w:rPr>
                <w:rFonts w:ascii="Times New Roman" w:hAnsi="Times New Roman"/>
                <w:sz w:val="28"/>
                <w:szCs w:val="28"/>
              </w:rPr>
            </w:pPr>
            <w:r w:rsidRPr="00D35598">
              <w:rPr>
                <w:rFonts w:ascii="Times New Roman" w:hAnsi="Times New Roman"/>
                <w:sz w:val="28"/>
                <w:szCs w:val="28"/>
              </w:rPr>
              <w:t>Vaishnavi</w:t>
            </w:r>
          </w:p>
          <w:p w14:paraId="79FB06BE" w14:textId="2B446E30" w:rsidR="00A10E01" w:rsidRPr="00A10E01" w:rsidRDefault="00A10E01" w:rsidP="006B2F93">
            <w:pPr>
              <w:spacing w:line="100" w:lineRule="atLeast"/>
              <w:rPr>
                <w:rFonts w:ascii="Times New Roman" w:hAnsi="Times New Roman"/>
                <w:sz w:val="24"/>
                <w:szCs w:val="24"/>
              </w:rPr>
            </w:pPr>
            <w:proofErr w:type="spellStart"/>
            <w:r w:rsidRPr="00D35598">
              <w:rPr>
                <w:rFonts w:ascii="Times New Roman" w:hAnsi="Times New Roman"/>
                <w:sz w:val="28"/>
                <w:szCs w:val="28"/>
              </w:rPr>
              <w:t>Bhalerao</w:t>
            </w:r>
            <w:proofErr w:type="spellEnd"/>
          </w:p>
        </w:tc>
        <w:tc>
          <w:tcPr>
            <w:tcW w:w="1597" w:type="dxa"/>
          </w:tcPr>
          <w:p w14:paraId="2E3EA13C" w14:textId="27694991" w:rsidR="00A10E01" w:rsidRPr="00D35598" w:rsidRDefault="00A10E01" w:rsidP="006B2F93">
            <w:pPr>
              <w:spacing w:line="100" w:lineRule="atLeast"/>
              <w:rPr>
                <w:rFonts w:ascii="Times New Roman" w:hAnsi="Times New Roman" w:cs="Times New Roman"/>
                <w:sz w:val="28"/>
                <w:szCs w:val="28"/>
              </w:rPr>
            </w:pPr>
            <w:r w:rsidRPr="00D35598">
              <w:rPr>
                <w:rFonts w:ascii="Times New Roman" w:hAnsi="Times New Roman" w:cs="Times New Roman"/>
                <w:sz w:val="28"/>
                <w:szCs w:val="28"/>
              </w:rPr>
              <w:t>1</w:t>
            </w:r>
            <w:r w:rsidRPr="00D35598">
              <w:rPr>
                <w:rFonts w:ascii="Times New Roman" w:hAnsi="Times New Roman" w:cs="Times New Roman"/>
                <w:sz w:val="28"/>
                <w:szCs w:val="28"/>
                <w:vertAlign w:val="superscript"/>
              </w:rPr>
              <w:t>st</w:t>
            </w:r>
            <w:r w:rsidRPr="00D35598">
              <w:rPr>
                <w:rFonts w:ascii="Times New Roman" w:hAnsi="Times New Roman" w:cs="Times New Roman"/>
                <w:sz w:val="28"/>
                <w:szCs w:val="28"/>
              </w:rPr>
              <w:t>,2</w:t>
            </w:r>
            <w:r w:rsidRPr="00D35598">
              <w:rPr>
                <w:rFonts w:ascii="Times New Roman" w:hAnsi="Times New Roman" w:cs="Times New Roman"/>
                <w:sz w:val="28"/>
                <w:szCs w:val="28"/>
                <w:vertAlign w:val="superscript"/>
              </w:rPr>
              <w:t>nd</w:t>
            </w:r>
            <w:r w:rsidRPr="00D35598">
              <w:rPr>
                <w:rFonts w:ascii="Times New Roman" w:hAnsi="Times New Roman" w:cs="Times New Roman"/>
                <w:sz w:val="28"/>
                <w:szCs w:val="28"/>
              </w:rPr>
              <w:t xml:space="preserve"> week of march</w:t>
            </w:r>
          </w:p>
        </w:tc>
        <w:tc>
          <w:tcPr>
            <w:tcW w:w="4347" w:type="dxa"/>
          </w:tcPr>
          <w:p w14:paraId="61A5BE13" w14:textId="15CDF9CF" w:rsidR="00A10E01" w:rsidRDefault="00A10E01" w:rsidP="00A10E01">
            <w:pPr>
              <w:pStyle w:val="TableParagraph"/>
              <w:tabs>
                <w:tab w:val="left" w:pos="2053"/>
              </w:tabs>
              <w:spacing w:line="259" w:lineRule="auto"/>
              <w:ind w:left="106" w:right="98"/>
              <w:rPr>
                <w:sz w:val="28"/>
              </w:rPr>
            </w:pPr>
            <w:r>
              <w:rPr>
                <w:sz w:val="28"/>
              </w:rPr>
              <w:t>Implementing</w:t>
            </w:r>
            <w:r>
              <w:rPr>
                <w:sz w:val="28"/>
              </w:rPr>
              <w:tab/>
            </w:r>
            <w:r>
              <w:rPr>
                <w:spacing w:val="-1"/>
                <w:sz w:val="28"/>
              </w:rPr>
              <w:t>1</w:t>
            </w:r>
            <w:r w:rsidRPr="00D35598">
              <w:rPr>
                <w:spacing w:val="-1"/>
                <w:sz w:val="28"/>
                <w:vertAlign w:val="superscript"/>
              </w:rPr>
              <w:t>st</w:t>
            </w:r>
            <w:r w:rsidR="00D35598">
              <w:rPr>
                <w:spacing w:val="-1"/>
                <w:sz w:val="28"/>
              </w:rPr>
              <w:t xml:space="preserve"> </w:t>
            </w:r>
            <w:r>
              <w:rPr>
                <w:spacing w:val="-67"/>
                <w:sz w:val="28"/>
              </w:rPr>
              <w:t xml:space="preserve">  </w:t>
            </w:r>
            <w:r>
              <w:rPr>
                <w:sz w:val="28"/>
              </w:rPr>
              <w:t>module/</w:t>
            </w:r>
            <w:r>
              <w:rPr>
                <w:spacing w:val="1"/>
                <w:sz w:val="28"/>
              </w:rPr>
              <w:t xml:space="preserve"> </w:t>
            </w:r>
            <w:r>
              <w:rPr>
                <w:sz w:val="28"/>
              </w:rPr>
              <w:t>functionality</w:t>
            </w:r>
          </w:p>
          <w:p w14:paraId="2E79D750" w14:textId="77777777" w:rsidR="00A10E01" w:rsidRDefault="00A10E01" w:rsidP="00A10E01">
            <w:pPr>
              <w:pStyle w:val="TableParagraph"/>
              <w:spacing w:before="6"/>
              <w:rPr>
                <w:sz w:val="39"/>
              </w:rPr>
            </w:pPr>
          </w:p>
          <w:p w14:paraId="1345EDEF" w14:textId="77777777" w:rsidR="00A10E01" w:rsidRDefault="00A10E01" w:rsidP="00A10E01">
            <w:pPr>
              <w:pStyle w:val="TableParagraph"/>
              <w:spacing w:line="259" w:lineRule="auto"/>
              <w:ind w:left="106" w:right="97"/>
              <w:jc w:val="both"/>
              <w:rPr>
                <w:sz w:val="28"/>
              </w:rPr>
            </w:pPr>
            <w:r>
              <w:rPr>
                <w:sz w:val="28"/>
              </w:rPr>
              <w:t>(Designing</w:t>
            </w:r>
            <w:r>
              <w:rPr>
                <w:spacing w:val="71"/>
                <w:sz w:val="28"/>
              </w:rPr>
              <w:t xml:space="preserve"> </w:t>
            </w:r>
            <w:r>
              <w:rPr>
                <w:sz w:val="28"/>
              </w:rPr>
              <w:t>the AQI &amp; database)</w:t>
            </w:r>
          </w:p>
          <w:p w14:paraId="7CC5A371" w14:textId="77777777" w:rsidR="00A10E01" w:rsidRDefault="00A10E01" w:rsidP="00A10E01">
            <w:pPr>
              <w:pStyle w:val="TableParagraph"/>
              <w:rPr>
                <w:sz w:val="30"/>
              </w:rPr>
            </w:pPr>
          </w:p>
          <w:p w14:paraId="79D626BA" w14:textId="77777777" w:rsidR="00A10E01" w:rsidRDefault="00A10E01" w:rsidP="00A10E01">
            <w:pPr>
              <w:pStyle w:val="TableParagraph"/>
              <w:spacing w:before="249"/>
              <w:rPr>
                <w:sz w:val="28"/>
              </w:rPr>
            </w:pPr>
            <w:r>
              <w:rPr>
                <w:sz w:val="28"/>
              </w:rPr>
              <w:t>Testing</w:t>
            </w:r>
            <w:r>
              <w:rPr>
                <w:spacing w:val="-6"/>
                <w:sz w:val="28"/>
              </w:rPr>
              <w:t xml:space="preserve"> </w:t>
            </w:r>
            <w:r>
              <w:rPr>
                <w:sz w:val="28"/>
              </w:rPr>
              <w:t>1st</w:t>
            </w:r>
            <w:r>
              <w:rPr>
                <w:spacing w:val="-2"/>
                <w:sz w:val="28"/>
              </w:rPr>
              <w:t xml:space="preserve"> </w:t>
            </w:r>
            <w:r>
              <w:rPr>
                <w:sz w:val="28"/>
              </w:rPr>
              <w:t>module</w:t>
            </w:r>
          </w:p>
          <w:p w14:paraId="2798B1D2" w14:textId="77777777" w:rsidR="00A10E01" w:rsidRDefault="00A10E01" w:rsidP="00A10E01">
            <w:pPr>
              <w:pStyle w:val="TableParagraph"/>
              <w:spacing w:before="8"/>
              <w:rPr>
                <w:sz w:val="41"/>
              </w:rPr>
            </w:pPr>
          </w:p>
          <w:p w14:paraId="33BC382A" w14:textId="77777777" w:rsidR="00A10E01" w:rsidRDefault="00A10E01" w:rsidP="006B2F93">
            <w:pPr>
              <w:spacing w:line="100" w:lineRule="atLeast"/>
              <w:rPr>
                <w:rFonts w:ascii="Arial Black" w:hAnsi="Arial Black"/>
                <w:sz w:val="30"/>
                <w:szCs w:val="30"/>
              </w:rPr>
            </w:pPr>
          </w:p>
        </w:tc>
      </w:tr>
      <w:tr w:rsidR="00A10E01" w14:paraId="67E0616A" w14:textId="77777777" w:rsidTr="00BF0F05">
        <w:trPr>
          <w:trHeight w:val="3388"/>
        </w:trPr>
        <w:tc>
          <w:tcPr>
            <w:tcW w:w="931" w:type="dxa"/>
          </w:tcPr>
          <w:p w14:paraId="5371CC0E" w14:textId="77777777" w:rsidR="00D35598" w:rsidRDefault="00D35598" w:rsidP="006B2F93">
            <w:pPr>
              <w:spacing w:line="100" w:lineRule="atLeast"/>
              <w:rPr>
                <w:rFonts w:ascii="Times New Roman" w:hAnsi="Times New Roman" w:cs="Times New Roman"/>
                <w:sz w:val="24"/>
                <w:szCs w:val="24"/>
              </w:rPr>
            </w:pPr>
          </w:p>
          <w:p w14:paraId="63938ADD" w14:textId="77777777" w:rsidR="00D35598" w:rsidRDefault="00D35598" w:rsidP="006B2F93">
            <w:pPr>
              <w:spacing w:line="100" w:lineRule="atLeast"/>
              <w:rPr>
                <w:rFonts w:ascii="Times New Roman" w:hAnsi="Times New Roman" w:cs="Times New Roman"/>
                <w:sz w:val="24"/>
                <w:szCs w:val="24"/>
              </w:rPr>
            </w:pPr>
          </w:p>
          <w:p w14:paraId="23472968" w14:textId="4FAE0F73" w:rsidR="00A10E01" w:rsidRPr="00D35598" w:rsidRDefault="00D35598" w:rsidP="006B2F93">
            <w:pPr>
              <w:spacing w:line="100" w:lineRule="atLeast"/>
              <w:rPr>
                <w:rFonts w:ascii="Times New Roman" w:hAnsi="Times New Roman" w:cs="Times New Roman"/>
                <w:sz w:val="24"/>
                <w:szCs w:val="24"/>
              </w:rPr>
            </w:pPr>
            <w:r>
              <w:rPr>
                <w:rFonts w:ascii="Times New Roman" w:hAnsi="Times New Roman" w:cs="Times New Roman"/>
                <w:sz w:val="24"/>
                <w:szCs w:val="24"/>
              </w:rPr>
              <w:t>2</w:t>
            </w:r>
          </w:p>
        </w:tc>
        <w:tc>
          <w:tcPr>
            <w:tcW w:w="1357" w:type="dxa"/>
          </w:tcPr>
          <w:p w14:paraId="1131DD9E" w14:textId="77777777" w:rsidR="00D35598" w:rsidRPr="00D35598" w:rsidRDefault="00D35598" w:rsidP="006B2F93">
            <w:pPr>
              <w:spacing w:line="100" w:lineRule="atLeast"/>
              <w:rPr>
                <w:rFonts w:ascii="Times New Roman" w:hAnsi="Times New Roman" w:cs="Times New Roman"/>
                <w:sz w:val="28"/>
                <w:szCs w:val="28"/>
              </w:rPr>
            </w:pPr>
          </w:p>
          <w:p w14:paraId="13842A90" w14:textId="77777777" w:rsidR="00D35598" w:rsidRPr="00D35598" w:rsidRDefault="00D35598" w:rsidP="006B2F93">
            <w:pPr>
              <w:spacing w:line="100" w:lineRule="atLeast"/>
              <w:rPr>
                <w:rFonts w:ascii="Times New Roman" w:hAnsi="Times New Roman" w:cs="Times New Roman"/>
                <w:sz w:val="28"/>
                <w:szCs w:val="28"/>
              </w:rPr>
            </w:pPr>
            <w:proofErr w:type="spellStart"/>
            <w:r w:rsidRPr="00D35598">
              <w:rPr>
                <w:rFonts w:ascii="Times New Roman" w:hAnsi="Times New Roman" w:cs="Times New Roman"/>
                <w:sz w:val="28"/>
                <w:szCs w:val="28"/>
              </w:rPr>
              <w:t>Mayuresh</w:t>
            </w:r>
            <w:proofErr w:type="spellEnd"/>
            <w:r w:rsidRPr="00D35598">
              <w:rPr>
                <w:rFonts w:ascii="Times New Roman" w:hAnsi="Times New Roman" w:cs="Times New Roman"/>
                <w:sz w:val="28"/>
                <w:szCs w:val="28"/>
              </w:rPr>
              <w:t xml:space="preserve"> </w:t>
            </w:r>
          </w:p>
          <w:p w14:paraId="7C0C2DBB" w14:textId="410FBAF5" w:rsidR="00A10E01" w:rsidRPr="00D35598" w:rsidRDefault="00D35598" w:rsidP="006B2F93">
            <w:pPr>
              <w:spacing w:line="100" w:lineRule="atLeast"/>
              <w:rPr>
                <w:rFonts w:ascii="Times New Roman" w:hAnsi="Times New Roman" w:cs="Times New Roman"/>
                <w:sz w:val="28"/>
                <w:szCs w:val="28"/>
              </w:rPr>
            </w:pPr>
            <w:proofErr w:type="spellStart"/>
            <w:r w:rsidRPr="00D35598">
              <w:rPr>
                <w:rFonts w:ascii="Times New Roman" w:hAnsi="Times New Roman" w:cs="Times New Roman"/>
                <w:sz w:val="28"/>
                <w:szCs w:val="28"/>
              </w:rPr>
              <w:t>kalkar</w:t>
            </w:r>
            <w:proofErr w:type="spellEnd"/>
          </w:p>
        </w:tc>
        <w:tc>
          <w:tcPr>
            <w:tcW w:w="1597" w:type="dxa"/>
          </w:tcPr>
          <w:p w14:paraId="60A9DFA6" w14:textId="77777777" w:rsidR="00D35598" w:rsidRDefault="00D35598" w:rsidP="006B2F93">
            <w:pPr>
              <w:spacing w:line="100" w:lineRule="atLeast"/>
              <w:rPr>
                <w:rFonts w:ascii="Times New Roman" w:hAnsi="Times New Roman" w:cs="Times New Roman"/>
                <w:sz w:val="28"/>
                <w:szCs w:val="28"/>
              </w:rPr>
            </w:pPr>
          </w:p>
          <w:p w14:paraId="7A434C8D" w14:textId="2E432331" w:rsidR="00A10E01" w:rsidRPr="00D35598" w:rsidRDefault="00A10E01" w:rsidP="006B2F93">
            <w:pPr>
              <w:spacing w:line="100" w:lineRule="atLeast"/>
              <w:rPr>
                <w:rFonts w:ascii="Arial Black" w:hAnsi="Arial Black"/>
                <w:sz w:val="28"/>
                <w:szCs w:val="28"/>
              </w:rPr>
            </w:pPr>
            <w:r w:rsidRPr="00D35598">
              <w:rPr>
                <w:rFonts w:ascii="Times New Roman" w:hAnsi="Times New Roman" w:cs="Times New Roman"/>
                <w:sz w:val="28"/>
                <w:szCs w:val="28"/>
              </w:rPr>
              <w:t>3</w:t>
            </w:r>
            <w:r w:rsidRPr="00D35598">
              <w:rPr>
                <w:rFonts w:ascii="Times New Roman" w:hAnsi="Times New Roman" w:cs="Times New Roman"/>
                <w:sz w:val="28"/>
                <w:szCs w:val="28"/>
                <w:vertAlign w:val="superscript"/>
              </w:rPr>
              <w:t>rd</w:t>
            </w:r>
            <w:r w:rsidRPr="00D35598">
              <w:rPr>
                <w:rFonts w:ascii="Times New Roman" w:hAnsi="Times New Roman" w:cs="Times New Roman"/>
                <w:sz w:val="28"/>
                <w:szCs w:val="28"/>
              </w:rPr>
              <w:t xml:space="preserve"> </w:t>
            </w:r>
            <w:r w:rsidR="00D35598" w:rsidRPr="00D35598">
              <w:rPr>
                <w:rFonts w:ascii="Times New Roman" w:hAnsi="Times New Roman" w:cs="Times New Roman"/>
                <w:sz w:val="28"/>
                <w:szCs w:val="28"/>
              </w:rPr>
              <w:t xml:space="preserve"> </w:t>
            </w:r>
            <w:r w:rsidRPr="00D35598">
              <w:rPr>
                <w:rFonts w:ascii="Times New Roman" w:hAnsi="Times New Roman" w:cs="Times New Roman"/>
                <w:sz w:val="28"/>
                <w:szCs w:val="28"/>
              </w:rPr>
              <w:t xml:space="preserve"> week of march</w:t>
            </w:r>
          </w:p>
        </w:tc>
        <w:tc>
          <w:tcPr>
            <w:tcW w:w="4347" w:type="dxa"/>
          </w:tcPr>
          <w:p w14:paraId="2B2C30F7" w14:textId="1E0AD81A" w:rsidR="00D35598" w:rsidRDefault="00D35598" w:rsidP="00D35598">
            <w:pPr>
              <w:pStyle w:val="TableParagraph"/>
              <w:tabs>
                <w:tab w:val="left" w:pos="2053"/>
              </w:tabs>
              <w:spacing w:line="259" w:lineRule="auto"/>
              <w:ind w:left="106" w:right="98"/>
              <w:rPr>
                <w:sz w:val="28"/>
              </w:rPr>
            </w:pPr>
            <w:r>
              <w:rPr>
                <w:sz w:val="28"/>
              </w:rPr>
              <w:t>Implementing</w:t>
            </w:r>
            <w:r>
              <w:rPr>
                <w:sz w:val="28"/>
              </w:rPr>
              <w:tab/>
              <w:t>2</w:t>
            </w:r>
            <w:r w:rsidRPr="00D35598">
              <w:rPr>
                <w:sz w:val="28"/>
                <w:vertAlign w:val="superscript"/>
              </w:rPr>
              <w:t>nd</w:t>
            </w:r>
            <w:r>
              <w:rPr>
                <w:sz w:val="28"/>
              </w:rPr>
              <w:t xml:space="preserve"> </w:t>
            </w:r>
            <w:r>
              <w:rPr>
                <w:spacing w:val="-1"/>
                <w:sz w:val="28"/>
              </w:rPr>
              <w:t xml:space="preserve"> </w:t>
            </w:r>
            <w:r>
              <w:rPr>
                <w:spacing w:val="-67"/>
                <w:sz w:val="28"/>
              </w:rPr>
              <w:t xml:space="preserve">  </w:t>
            </w:r>
            <w:r>
              <w:rPr>
                <w:sz w:val="28"/>
              </w:rPr>
              <w:t>module/</w:t>
            </w:r>
            <w:r>
              <w:rPr>
                <w:spacing w:val="1"/>
                <w:sz w:val="28"/>
              </w:rPr>
              <w:t xml:space="preserve"> </w:t>
            </w:r>
            <w:r>
              <w:rPr>
                <w:sz w:val="28"/>
              </w:rPr>
              <w:t>functionality</w:t>
            </w:r>
          </w:p>
          <w:p w14:paraId="595F48C6" w14:textId="77777777" w:rsidR="00D35598" w:rsidRDefault="00D35598" w:rsidP="00D35598">
            <w:pPr>
              <w:pStyle w:val="TableParagraph"/>
              <w:spacing w:before="6"/>
              <w:rPr>
                <w:sz w:val="39"/>
              </w:rPr>
            </w:pPr>
          </w:p>
          <w:p w14:paraId="3777B3FD" w14:textId="12CF6573" w:rsidR="00D35598" w:rsidRDefault="00D35598" w:rsidP="00D35598">
            <w:pPr>
              <w:pStyle w:val="TableParagraph"/>
              <w:spacing w:line="259" w:lineRule="auto"/>
              <w:ind w:left="106" w:right="97"/>
              <w:jc w:val="both"/>
              <w:rPr>
                <w:sz w:val="28"/>
              </w:rPr>
            </w:pPr>
            <w:r>
              <w:rPr>
                <w:sz w:val="28"/>
              </w:rPr>
              <w:t>(Designing</w:t>
            </w:r>
            <w:r>
              <w:rPr>
                <w:spacing w:val="71"/>
                <w:sz w:val="28"/>
              </w:rPr>
              <w:t xml:space="preserve"> </w:t>
            </w:r>
            <w:r>
              <w:rPr>
                <w:sz w:val="28"/>
              </w:rPr>
              <w:t xml:space="preserve">the weather </w:t>
            </w:r>
            <w:proofErr w:type="spellStart"/>
            <w:r>
              <w:rPr>
                <w:sz w:val="28"/>
              </w:rPr>
              <w:t>api</w:t>
            </w:r>
            <w:proofErr w:type="spellEnd"/>
            <w:r>
              <w:rPr>
                <w:sz w:val="28"/>
              </w:rPr>
              <w:t xml:space="preserve"> &amp; database)</w:t>
            </w:r>
          </w:p>
          <w:p w14:paraId="0640C582" w14:textId="77777777" w:rsidR="00D35598" w:rsidRDefault="00D35598" w:rsidP="00D35598">
            <w:pPr>
              <w:pStyle w:val="TableParagraph"/>
              <w:rPr>
                <w:sz w:val="30"/>
              </w:rPr>
            </w:pPr>
          </w:p>
          <w:p w14:paraId="7DE5C279" w14:textId="795F3BD2" w:rsidR="00D35598" w:rsidRDefault="00D35598" w:rsidP="00D35598">
            <w:pPr>
              <w:pStyle w:val="TableParagraph"/>
              <w:spacing w:before="249"/>
              <w:rPr>
                <w:sz w:val="28"/>
              </w:rPr>
            </w:pPr>
            <w:r>
              <w:rPr>
                <w:sz w:val="28"/>
              </w:rPr>
              <w:t>Testing 2</w:t>
            </w:r>
            <w:r w:rsidRPr="00D35598">
              <w:rPr>
                <w:sz w:val="28"/>
                <w:vertAlign w:val="superscript"/>
              </w:rPr>
              <w:t>nd</w:t>
            </w:r>
            <w:r>
              <w:rPr>
                <w:sz w:val="28"/>
              </w:rPr>
              <w:t xml:space="preserve"> module</w:t>
            </w:r>
          </w:p>
          <w:p w14:paraId="72628946" w14:textId="77777777" w:rsidR="00D35598" w:rsidRDefault="00D35598" w:rsidP="00D35598">
            <w:pPr>
              <w:pStyle w:val="TableParagraph"/>
              <w:spacing w:before="8"/>
              <w:rPr>
                <w:sz w:val="41"/>
              </w:rPr>
            </w:pPr>
          </w:p>
          <w:p w14:paraId="02DCB38A" w14:textId="77777777" w:rsidR="00A10E01" w:rsidRDefault="00A10E01" w:rsidP="006B2F93">
            <w:pPr>
              <w:spacing w:line="100" w:lineRule="atLeast"/>
              <w:rPr>
                <w:rFonts w:ascii="Arial Black" w:hAnsi="Arial Black"/>
                <w:sz w:val="30"/>
                <w:szCs w:val="30"/>
              </w:rPr>
            </w:pPr>
          </w:p>
        </w:tc>
      </w:tr>
      <w:tr w:rsidR="00A10E01" w14:paraId="592274CE" w14:textId="77777777" w:rsidTr="00BF0F05">
        <w:trPr>
          <w:trHeight w:val="1985"/>
        </w:trPr>
        <w:tc>
          <w:tcPr>
            <w:tcW w:w="931" w:type="dxa"/>
          </w:tcPr>
          <w:p w14:paraId="50C107DD" w14:textId="77777777" w:rsidR="00D35598" w:rsidRDefault="00D35598" w:rsidP="006B2F93">
            <w:pPr>
              <w:spacing w:line="100" w:lineRule="atLeast"/>
              <w:rPr>
                <w:rFonts w:ascii="Times New Roman" w:hAnsi="Times New Roman" w:cs="Times New Roman"/>
                <w:sz w:val="24"/>
                <w:szCs w:val="24"/>
              </w:rPr>
            </w:pPr>
          </w:p>
          <w:p w14:paraId="713CC98F" w14:textId="77777777" w:rsidR="00D35598" w:rsidRDefault="00D35598" w:rsidP="006B2F93">
            <w:pPr>
              <w:spacing w:line="100" w:lineRule="atLeast"/>
              <w:rPr>
                <w:rFonts w:ascii="Times New Roman" w:hAnsi="Times New Roman" w:cs="Times New Roman"/>
                <w:sz w:val="24"/>
                <w:szCs w:val="24"/>
              </w:rPr>
            </w:pPr>
          </w:p>
          <w:p w14:paraId="260606C3" w14:textId="18578959" w:rsidR="00A10E01" w:rsidRPr="00D35598" w:rsidRDefault="00D35598" w:rsidP="006B2F93">
            <w:pPr>
              <w:spacing w:line="100" w:lineRule="atLeast"/>
              <w:rPr>
                <w:rFonts w:ascii="Times New Roman" w:hAnsi="Times New Roman" w:cs="Times New Roman"/>
                <w:sz w:val="24"/>
                <w:szCs w:val="24"/>
              </w:rPr>
            </w:pPr>
            <w:r>
              <w:rPr>
                <w:rFonts w:ascii="Times New Roman" w:hAnsi="Times New Roman" w:cs="Times New Roman"/>
                <w:sz w:val="24"/>
                <w:szCs w:val="24"/>
              </w:rPr>
              <w:t>3</w:t>
            </w:r>
          </w:p>
        </w:tc>
        <w:tc>
          <w:tcPr>
            <w:tcW w:w="1357" w:type="dxa"/>
          </w:tcPr>
          <w:p w14:paraId="4BC9FB35" w14:textId="62B66DBA" w:rsidR="00A10E01" w:rsidRDefault="00A10E01" w:rsidP="006B2F93">
            <w:pPr>
              <w:spacing w:line="100" w:lineRule="atLeast"/>
              <w:rPr>
                <w:rFonts w:ascii="Arial Black" w:hAnsi="Arial Black"/>
                <w:sz w:val="30"/>
                <w:szCs w:val="30"/>
              </w:rPr>
            </w:pPr>
          </w:p>
          <w:p w14:paraId="0B9C690B" w14:textId="1359E63D" w:rsidR="00D35598" w:rsidRDefault="00D35598" w:rsidP="006B2F93">
            <w:pPr>
              <w:spacing w:line="100" w:lineRule="atLeast"/>
              <w:rPr>
                <w:rFonts w:ascii="Times New Roman" w:hAnsi="Times New Roman" w:cs="Times New Roman"/>
                <w:sz w:val="30"/>
                <w:szCs w:val="30"/>
              </w:rPr>
            </w:pPr>
            <w:r>
              <w:rPr>
                <w:rFonts w:ascii="Times New Roman" w:hAnsi="Times New Roman" w:cs="Times New Roman"/>
                <w:sz w:val="30"/>
                <w:szCs w:val="30"/>
              </w:rPr>
              <w:t xml:space="preserve">Pallavi </w:t>
            </w:r>
          </w:p>
          <w:p w14:paraId="7AE26256" w14:textId="7066E180" w:rsidR="00D35598" w:rsidRPr="00D35598" w:rsidRDefault="00D35598" w:rsidP="006B2F93">
            <w:pPr>
              <w:spacing w:line="100" w:lineRule="atLeast"/>
              <w:rPr>
                <w:rFonts w:ascii="Times New Roman" w:hAnsi="Times New Roman" w:cs="Times New Roman"/>
                <w:sz w:val="30"/>
                <w:szCs w:val="30"/>
              </w:rPr>
            </w:pPr>
            <w:r>
              <w:rPr>
                <w:rFonts w:ascii="Times New Roman" w:hAnsi="Times New Roman" w:cs="Times New Roman"/>
                <w:sz w:val="30"/>
                <w:szCs w:val="30"/>
              </w:rPr>
              <w:t>Tambe</w:t>
            </w:r>
          </w:p>
          <w:p w14:paraId="503E3CDB" w14:textId="6AF0500C" w:rsidR="00D35598" w:rsidRPr="00D35598" w:rsidRDefault="00D35598" w:rsidP="006B2F93">
            <w:pPr>
              <w:spacing w:line="100" w:lineRule="atLeast"/>
              <w:rPr>
                <w:rFonts w:ascii="Times New Roman" w:hAnsi="Times New Roman" w:cs="Times New Roman"/>
                <w:sz w:val="24"/>
                <w:szCs w:val="24"/>
              </w:rPr>
            </w:pPr>
          </w:p>
        </w:tc>
        <w:tc>
          <w:tcPr>
            <w:tcW w:w="1597" w:type="dxa"/>
          </w:tcPr>
          <w:p w14:paraId="4157A6C3" w14:textId="77777777" w:rsidR="00A10E01" w:rsidRDefault="00A10E01" w:rsidP="006B2F93">
            <w:pPr>
              <w:spacing w:line="100" w:lineRule="atLeast"/>
              <w:rPr>
                <w:rFonts w:ascii="Arial Black" w:hAnsi="Arial Black"/>
                <w:sz w:val="30"/>
                <w:szCs w:val="30"/>
              </w:rPr>
            </w:pPr>
          </w:p>
          <w:p w14:paraId="7EB18B7A" w14:textId="66068099" w:rsidR="00D35598" w:rsidRPr="00D35598" w:rsidRDefault="00D35598" w:rsidP="006B2F93">
            <w:pPr>
              <w:spacing w:line="100" w:lineRule="atLeast"/>
              <w:rPr>
                <w:rFonts w:ascii="Times New Roman" w:hAnsi="Times New Roman" w:cs="Times New Roman"/>
                <w:sz w:val="28"/>
                <w:szCs w:val="28"/>
              </w:rPr>
            </w:pPr>
            <w:r w:rsidRPr="00D35598">
              <w:rPr>
                <w:rFonts w:ascii="Times New Roman" w:hAnsi="Times New Roman" w:cs="Times New Roman"/>
                <w:sz w:val="28"/>
                <w:szCs w:val="28"/>
              </w:rPr>
              <w:t>1</w:t>
            </w:r>
            <w:r w:rsidRPr="00D35598">
              <w:rPr>
                <w:rFonts w:ascii="Times New Roman" w:hAnsi="Times New Roman" w:cs="Times New Roman"/>
                <w:sz w:val="28"/>
                <w:szCs w:val="28"/>
                <w:vertAlign w:val="superscript"/>
              </w:rPr>
              <w:t>st</w:t>
            </w:r>
            <w:r w:rsidRPr="00D35598">
              <w:rPr>
                <w:rFonts w:ascii="Times New Roman" w:hAnsi="Times New Roman" w:cs="Times New Roman"/>
                <w:sz w:val="28"/>
                <w:szCs w:val="28"/>
              </w:rPr>
              <w:t xml:space="preserve"> week of April</w:t>
            </w:r>
          </w:p>
        </w:tc>
        <w:tc>
          <w:tcPr>
            <w:tcW w:w="4347" w:type="dxa"/>
          </w:tcPr>
          <w:p w14:paraId="5586E624" w14:textId="0A3A95C6" w:rsidR="00D35598" w:rsidRDefault="00D35598" w:rsidP="00D35598">
            <w:pPr>
              <w:pStyle w:val="TableParagraph"/>
              <w:tabs>
                <w:tab w:val="left" w:pos="2053"/>
              </w:tabs>
              <w:spacing w:line="259" w:lineRule="auto"/>
              <w:ind w:left="106" w:right="98"/>
              <w:rPr>
                <w:sz w:val="28"/>
              </w:rPr>
            </w:pPr>
            <w:r>
              <w:rPr>
                <w:sz w:val="28"/>
              </w:rPr>
              <w:t>Implementing</w:t>
            </w:r>
            <w:r>
              <w:rPr>
                <w:sz w:val="28"/>
              </w:rPr>
              <w:tab/>
              <w:t>3</w:t>
            </w:r>
            <w:r w:rsidRPr="00D35598">
              <w:rPr>
                <w:sz w:val="28"/>
                <w:vertAlign w:val="superscript"/>
              </w:rPr>
              <w:t>rd</w:t>
            </w:r>
            <w:r>
              <w:rPr>
                <w:sz w:val="28"/>
              </w:rPr>
              <w:t xml:space="preserve"> </w:t>
            </w:r>
            <w:r>
              <w:rPr>
                <w:spacing w:val="-67"/>
                <w:sz w:val="28"/>
              </w:rPr>
              <w:t xml:space="preserve">  </w:t>
            </w:r>
            <w:r>
              <w:rPr>
                <w:sz w:val="28"/>
              </w:rPr>
              <w:t>module/</w:t>
            </w:r>
            <w:r>
              <w:rPr>
                <w:spacing w:val="1"/>
                <w:sz w:val="28"/>
              </w:rPr>
              <w:t xml:space="preserve"> </w:t>
            </w:r>
            <w:r>
              <w:rPr>
                <w:sz w:val="28"/>
              </w:rPr>
              <w:t>functionality</w:t>
            </w:r>
          </w:p>
          <w:p w14:paraId="3337E0D9" w14:textId="77777777" w:rsidR="00D35598" w:rsidRDefault="00D35598" w:rsidP="00D35598">
            <w:pPr>
              <w:pStyle w:val="TableParagraph"/>
              <w:spacing w:before="6"/>
              <w:rPr>
                <w:sz w:val="39"/>
              </w:rPr>
            </w:pPr>
          </w:p>
          <w:p w14:paraId="01B9C2A5" w14:textId="2B711A46" w:rsidR="00D35598" w:rsidRDefault="00D35598" w:rsidP="00D35598">
            <w:pPr>
              <w:pStyle w:val="TableParagraph"/>
              <w:spacing w:line="259" w:lineRule="auto"/>
              <w:ind w:left="106" w:right="97"/>
              <w:jc w:val="both"/>
              <w:rPr>
                <w:sz w:val="28"/>
              </w:rPr>
            </w:pPr>
            <w:r>
              <w:rPr>
                <w:sz w:val="28"/>
              </w:rPr>
              <w:t>(Designing the pie chart &amp; also help in GUI)</w:t>
            </w:r>
          </w:p>
          <w:p w14:paraId="4E6CF74D" w14:textId="77777777" w:rsidR="00D35598" w:rsidRDefault="00D35598" w:rsidP="00D35598">
            <w:pPr>
              <w:pStyle w:val="TableParagraph"/>
              <w:rPr>
                <w:sz w:val="30"/>
              </w:rPr>
            </w:pPr>
          </w:p>
          <w:p w14:paraId="45582A21" w14:textId="1AF9DAE7" w:rsidR="00D35598" w:rsidRDefault="00D35598" w:rsidP="00D35598">
            <w:pPr>
              <w:pStyle w:val="TableParagraph"/>
              <w:spacing w:before="249"/>
              <w:rPr>
                <w:sz w:val="28"/>
              </w:rPr>
            </w:pPr>
          </w:p>
          <w:p w14:paraId="625506B5" w14:textId="77777777" w:rsidR="00D35598" w:rsidRDefault="00D35598" w:rsidP="00D35598">
            <w:pPr>
              <w:pStyle w:val="TableParagraph"/>
              <w:spacing w:before="8"/>
              <w:rPr>
                <w:sz w:val="41"/>
              </w:rPr>
            </w:pPr>
          </w:p>
          <w:p w14:paraId="7C40B310" w14:textId="77777777" w:rsidR="00A10E01" w:rsidRDefault="00A10E01" w:rsidP="006B2F93">
            <w:pPr>
              <w:spacing w:line="100" w:lineRule="atLeast"/>
              <w:rPr>
                <w:rFonts w:ascii="Arial Black" w:hAnsi="Arial Black"/>
                <w:sz w:val="30"/>
                <w:szCs w:val="30"/>
              </w:rPr>
            </w:pPr>
          </w:p>
        </w:tc>
      </w:tr>
    </w:tbl>
    <w:p w14:paraId="3EE228C4" w14:textId="0542C95D" w:rsidR="000A3B66" w:rsidRDefault="000A3B66" w:rsidP="006B2F93">
      <w:pPr>
        <w:spacing w:line="100" w:lineRule="atLeast"/>
        <w:rPr>
          <w:rFonts w:ascii="Arial Black" w:hAnsi="Arial Black"/>
          <w:sz w:val="30"/>
          <w:szCs w:val="30"/>
        </w:rPr>
      </w:pPr>
    </w:p>
    <w:tbl>
      <w:tblPr>
        <w:tblStyle w:val="TableGrid"/>
        <w:tblW w:w="0" w:type="auto"/>
        <w:tblInd w:w="250" w:type="dxa"/>
        <w:tblLook w:val="04A0" w:firstRow="1" w:lastRow="0" w:firstColumn="1" w:lastColumn="0" w:noHBand="0" w:noVBand="1"/>
      </w:tblPr>
      <w:tblGrid>
        <w:gridCol w:w="931"/>
        <w:gridCol w:w="1357"/>
        <w:gridCol w:w="1597"/>
        <w:gridCol w:w="4347"/>
      </w:tblGrid>
      <w:tr w:rsidR="00BF0F05" w14:paraId="3338ACE8" w14:textId="77777777" w:rsidTr="00BF0F05">
        <w:trPr>
          <w:trHeight w:val="2723"/>
        </w:trPr>
        <w:tc>
          <w:tcPr>
            <w:tcW w:w="931" w:type="dxa"/>
          </w:tcPr>
          <w:p w14:paraId="4D0797C4" w14:textId="77777777" w:rsidR="00BF0F05" w:rsidRDefault="00BF0F05" w:rsidP="006C3481">
            <w:pPr>
              <w:spacing w:line="100" w:lineRule="atLeast"/>
              <w:rPr>
                <w:rFonts w:ascii="Times New Roman" w:hAnsi="Times New Roman" w:cs="Times New Roman"/>
                <w:sz w:val="24"/>
                <w:szCs w:val="24"/>
              </w:rPr>
            </w:pPr>
          </w:p>
          <w:p w14:paraId="7E6DE318" w14:textId="77777777" w:rsidR="00BF0F05" w:rsidRDefault="00BF0F05" w:rsidP="006C3481">
            <w:pPr>
              <w:spacing w:line="100" w:lineRule="atLeast"/>
              <w:rPr>
                <w:rFonts w:ascii="Times New Roman" w:hAnsi="Times New Roman" w:cs="Times New Roman"/>
                <w:sz w:val="24"/>
                <w:szCs w:val="24"/>
              </w:rPr>
            </w:pPr>
          </w:p>
          <w:p w14:paraId="78DF6729" w14:textId="58ADFFBC" w:rsidR="00BF0F05" w:rsidRDefault="00BF0F05" w:rsidP="006C3481">
            <w:pPr>
              <w:spacing w:line="100" w:lineRule="atLeast"/>
              <w:rPr>
                <w:rFonts w:ascii="Times New Roman" w:hAnsi="Times New Roman" w:cs="Times New Roman"/>
                <w:sz w:val="24"/>
                <w:szCs w:val="24"/>
              </w:rPr>
            </w:pPr>
            <w:r>
              <w:rPr>
                <w:rFonts w:ascii="Times New Roman" w:hAnsi="Times New Roman" w:cs="Times New Roman"/>
                <w:sz w:val="24"/>
                <w:szCs w:val="24"/>
              </w:rPr>
              <w:t>4</w:t>
            </w:r>
          </w:p>
        </w:tc>
        <w:tc>
          <w:tcPr>
            <w:tcW w:w="1357" w:type="dxa"/>
          </w:tcPr>
          <w:p w14:paraId="69EDD0A8" w14:textId="77777777" w:rsidR="00BF0F05" w:rsidRDefault="00BF0F05" w:rsidP="006C3481">
            <w:pPr>
              <w:spacing w:line="100" w:lineRule="atLeast"/>
              <w:rPr>
                <w:rFonts w:ascii="Arial Black" w:hAnsi="Arial Black"/>
                <w:sz w:val="30"/>
                <w:szCs w:val="30"/>
              </w:rPr>
            </w:pPr>
          </w:p>
          <w:p w14:paraId="2D8597D1" w14:textId="7DAF9167" w:rsidR="00BF0F05" w:rsidRPr="00BF0F05" w:rsidRDefault="00BF0F05" w:rsidP="006C3481">
            <w:pPr>
              <w:spacing w:line="100" w:lineRule="atLeast"/>
              <w:rPr>
                <w:rFonts w:ascii="Times New Roman" w:hAnsi="Times New Roman" w:cs="Times New Roman"/>
                <w:sz w:val="30"/>
                <w:szCs w:val="30"/>
              </w:rPr>
            </w:pPr>
            <w:r>
              <w:rPr>
                <w:rFonts w:ascii="Times New Roman" w:hAnsi="Times New Roman" w:cs="Times New Roman"/>
                <w:sz w:val="30"/>
                <w:szCs w:val="30"/>
              </w:rPr>
              <w:t xml:space="preserve">Sahil </w:t>
            </w:r>
            <w:proofErr w:type="spellStart"/>
            <w:r>
              <w:rPr>
                <w:rFonts w:ascii="Times New Roman" w:hAnsi="Times New Roman" w:cs="Times New Roman"/>
                <w:sz w:val="30"/>
                <w:szCs w:val="30"/>
              </w:rPr>
              <w:t>jadhav</w:t>
            </w:r>
            <w:proofErr w:type="spellEnd"/>
          </w:p>
        </w:tc>
        <w:tc>
          <w:tcPr>
            <w:tcW w:w="1597" w:type="dxa"/>
          </w:tcPr>
          <w:p w14:paraId="295FEB82" w14:textId="77777777" w:rsidR="00BF0F05" w:rsidRDefault="00BF0F05" w:rsidP="006C3481">
            <w:pPr>
              <w:spacing w:line="100" w:lineRule="atLeast"/>
              <w:rPr>
                <w:rFonts w:ascii="Arial Black" w:hAnsi="Arial Black"/>
                <w:sz w:val="30"/>
                <w:szCs w:val="30"/>
              </w:rPr>
            </w:pPr>
          </w:p>
          <w:p w14:paraId="60389004" w14:textId="77777777" w:rsidR="00BF0F05" w:rsidRDefault="00BF0F05" w:rsidP="006C3481">
            <w:pPr>
              <w:spacing w:line="100" w:lineRule="atLeast"/>
              <w:rPr>
                <w:rFonts w:ascii="Arial Black" w:hAnsi="Arial Black"/>
                <w:sz w:val="30"/>
                <w:szCs w:val="30"/>
              </w:rPr>
            </w:pPr>
          </w:p>
          <w:p w14:paraId="791DF394" w14:textId="5FDA9951" w:rsidR="00BF0F05" w:rsidRDefault="00BF0F05" w:rsidP="006C3481">
            <w:pPr>
              <w:spacing w:line="100" w:lineRule="atLeast"/>
              <w:rPr>
                <w:rFonts w:ascii="Arial Black" w:hAnsi="Arial Black"/>
                <w:sz w:val="30"/>
                <w:szCs w:val="30"/>
              </w:rPr>
            </w:pPr>
          </w:p>
        </w:tc>
        <w:tc>
          <w:tcPr>
            <w:tcW w:w="4347" w:type="dxa"/>
          </w:tcPr>
          <w:p w14:paraId="0D167FFC" w14:textId="77777777" w:rsidR="00BF0F05" w:rsidRDefault="00BF0F05" w:rsidP="006C3481">
            <w:pPr>
              <w:pStyle w:val="TableParagraph"/>
              <w:tabs>
                <w:tab w:val="left" w:pos="2053"/>
              </w:tabs>
              <w:spacing w:line="259" w:lineRule="auto"/>
              <w:ind w:left="106" w:right="98"/>
              <w:rPr>
                <w:sz w:val="28"/>
              </w:rPr>
            </w:pPr>
          </w:p>
        </w:tc>
      </w:tr>
    </w:tbl>
    <w:p w14:paraId="6E33A64F" w14:textId="4E802760" w:rsidR="000A3B66" w:rsidRDefault="000A3B66" w:rsidP="006B2F93">
      <w:pPr>
        <w:spacing w:line="100" w:lineRule="atLeast"/>
        <w:rPr>
          <w:rFonts w:ascii="Arial Black" w:hAnsi="Arial Black"/>
          <w:sz w:val="30"/>
          <w:szCs w:val="30"/>
        </w:rPr>
      </w:pPr>
    </w:p>
    <w:p w14:paraId="25735F53" w14:textId="561CB7A3" w:rsidR="000A3B66" w:rsidRDefault="000A3B66" w:rsidP="006B2F93">
      <w:pPr>
        <w:spacing w:line="100" w:lineRule="atLeast"/>
        <w:rPr>
          <w:rFonts w:ascii="Arial Black" w:hAnsi="Arial Black"/>
          <w:sz w:val="30"/>
          <w:szCs w:val="30"/>
        </w:rPr>
      </w:pPr>
    </w:p>
    <w:p w14:paraId="26BDC2CE" w14:textId="58E72377" w:rsidR="000A3B66" w:rsidRDefault="000A3B66" w:rsidP="006B2F93">
      <w:pPr>
        <w:spacing w:line="100" w:lineRule="atLeast"/>
        <w:rPr>
          <w:rFonts w:ascii="Arial Black" w:hAnsi="Arial Black"/>
          <w:sz w:val="30"/>
          <w:szCs w:val="30"/>
        </w:rPr>
      </w:pPr>
    </w:p>
    <w:p w14:paraId="364862C6" w14:textId="120217E8" w:rsidR="000A3B66" w:rsidRDefault="000A3B66" w:rsidP="006B2F93">
      <w:pPr>
        <w:spacing w:line="100" w:lineRule="atLeast"/>
        <w:rPr>
          <w:rFonts w:ascii="Arial Black" w:hAnsi="Arial Black"/>
          <w:sz w:val="30"/>
          <w:szCs w:val="30"/>
        </w:rPr>
      </w:pPr>
    </w:p>
    <w:p w14:paraId="755BC7D1" w14:textId="5D0D8107" w:rsidR="000A3B66" w:rsidRDefault="000A3B66" w:rsidP="006B2F93">
      <w:pPr>
        <w:spacing w:line="100" w:lineRule="atLeast"/>
        <w:rPr>
          <w:rFonts w:ascii="Arial Black" w:hAnsi="Arial Black"/>
          <w:sz w:val="30"/>
          <w:szCs w:val="30"/>
        </w:rPr>
      </w:pPr>
    </w:p>
    <w:p w14:paraId="6A1BDD28" w14:textId="4A002BC9" w:rsidR="000A3B66" w:rsidRDefault="000A3B66" w:rsidP="006B2F93">
      <w:pPr>
        <w:spacing w:line="100" w:lineRule="atLeast"/>
        <w:rPr>
          <w:rFonts w:ascii="Arial Black" w:hAnsi="Arial Black"/>
          <w:sz w:val="30"/>
          <w:szCs w:val="30"/>
        </w:rPr>
      </w:pPr>
    </w:p>
    <w:p w14:paraId="039C9936" w14:textId="29AE6244" w:rsidR="000A3B66" w:rsidRDefault="000A3B66" w:rsidP="006B2F93">
      <w:pPr>
        <w:spacing w:line="100" w:lineRule="atLeast"/>
        <w:rPr>
          <w:rFonts w:ascii="Arial Black" w:hAnsi="Arial Black"/>
          <w:sz w:val="30"/>
          <w:szCs w:val="30"/>
        </w:rPr>
      </w:pPr>
    </w:p>
    <w:p w14:paraId="21FCA6A4" w14:textId="7491B68B" w:rsidR="000A3B66" w:rsidRDefault="000A3B66" w:rsidP="006B2F93">
      <w:pPr>
        <w:spacing w:line="100" w:lineRule="atLeast"/>
        <w:rPr>
          <w:rFonts w:ascii="Arial Black" w:hAnsi="Arial Black"/>
          <w:sz w:val="30"/>
          <w:szCs w:val="30"/>
        </w:rPr>
      </w:pPr>
    </w:p>
    <w:p w14:paraId="1514F1F4" w14:textId="5F92D011" w:rsidR="000A3B66" w:rsidRDefault="000A3B66" w:rsidP="006B2F93">
      <w:pPr>
        <w:spacing w:line="100" w:lineRule="atLeast"/>
        <w:rPr>
          <w:rFonts w:ascii="Arial Black" w:hAnsi="Arial Black"/>
          <w:sz w:val="30"/>
          <w:szCs w:val="30"/>
        </w:rPr>
      </w:pPr>
    </w:p>
    <w:p w14:paraId="1E44FF62" w14:textId="580618F5" w:rsidR="000A3B66" w:rsidRDefault="000A3B66" w:rsidP="006B2F93">
      <w:pPr>
        <w:spacing w:line="100" w:lineRule="atLeast"/>
        <w:rPr>
          <w:rFonts w:ascii="Arial Black" w:hAnsi="Arial Black"/>
          <w:sz w:val="30"/>
          <w:szCs w:val="30"/>
        </w:rPr>
      </w:pPr>
    </w:p>
    <w:p w14:paraId="7CF85E58" w14:textId="5F485306" w:rsidR="000A3B66" w:rsidRDefault="000A3B66" w:rsidP="006B2F93">
      <w:pPr>
        <w:spacing w:line="100" w:lineRule="atLeast"/>
        <w:rPr>
          <w:rFonts w:ascii="Arial Black" w:hAnsi="Arial Black"/>
          <w:sz w:val="30"/>
          <w:szCs w:val="30"/>
        </w:rPr>
      </w:pPr>
    </w:p>
    <w:p w14:paraId="74A5ED29" w14:textId="1C8831E3" w:rsidR="000A3B66" w:rsidRDefault="000A3B66" w:rsidP="006B2F93">
      <w:pPr>
        <w:spacing w:line="100" w:lineRule="atLeast"/>
        <w:rPr>
          <w:rFonts w:ascii="Arial Black" w:hAnsi="Arial Black"/>
          <w:sz w:val="30"/>
          <w:szCs w:val="30"/>
        </w:rPr>
      </w:pPr>
    </w:p>
    <w:p w14:paraId="2FEE8BD6" w14:textId="7AF6B4BD" w:rsidR="000A3B66" w:rsidRDefault="000A3B66" w:rsidP="006B2F93">
      <w:pPr>
        <w:spacing w:line="100" w:lineRule="atLeast"/>
        <w:rPr>
          <w:rFonts w:ascii="Arial Black" w:hAnsi="Arial Black"/>
          <w:sz w:val="30"/>
          <w:szCs w:val="30"/>
        </w:rPr>
      </w:pPr>
    </w:p>
    <w:p w14:paraId="6580B9EF" w14:textId="1669E8A8" w:rsidR="00BF391D" w:rsidRDefault="00BF391D" w:rsidP="006B2F93">
      <w:pPr>
        <w:spacing w:line="100" w:lineRule="atLeast"/>
        <w:rPr>
          <w:rFonts w:ascii="Arial Black" w:hAnsi="Arial Black"/>
          <w:sz w:val="30"/>
          <w:szCs w:val="30"/>
        </w:rPr>
      </w:pPr>
    </w:p>
    <w:p w14:paraId="780F3EE8" w14:textId="7BED4E3A" w:rsidR="00BF391D" w:rsidRDefault="00BF391D" w:rsidP="006B2F93">
      <w:pPr>
        <w:spacing w:line="100" w:lineRule="atLeast"/>
        <w:rPr>
          <w:rFonts w:ascii="Arial Black" w:hAnsi="Arial Black"/>
          <w:sz w:val="30"/>
          <w:szCs w:val="30"/>
        </w:rPr>
      </w:pPr>
    </w:p>
    <w:p w14:paraId="59DF0253" w14:textId="5B6922B6" w:rsidR="00BF391D" w:rsidRDefault="00BF391D" w:rsidP="006B2F93">
      <w:pPr>
        <w:spacing w:line="100" w:lineRule="atLeast"/>
        <w:rPr>
          <w:rFonts w:ascii="Arial Black" w:hAnsi="Arial Black"/>
          <w:sz w:val="30"/>
          <w:szCs w:val="30"/>
        </w:rPr>
      </w:pPr>
    </w:p>
    <w:p w14:paraId="6B6583EB" w14:textId="3082CC7A" w:rsidR="00BF391D" w:rsidRDefault="00BF391D" w:rsidP="006B2F93">
      <w:pPr>
        <w:spacing w:line="100" w:lineRule="atLeast"/>
        <w:rPr>
          <w:rFonts w:ascii="Arial Black" w:hAnsi="Arial Black"/>
          <w:sz w:val="30"/>
          <w:szCs w:val="30"/>
        </w:rPr>
      </w:pPr>
    </w:p>
    <w:p w14:paraId="24EB32C6" w14:textId="77777777" w:rsidR="00BF391D" w:rsidRDefault="00BF391D" w:rsidP="006B2F93">
      <w:pPr>
        <w:spacing w:line="100" w:lineRule="atLeast"/>
        <w:rPr>
          <w:rFonts w:ascii="Arial Black" w:hAnsi="Arial Black"/>
          <w:sz w:val="30"/>
          <w:szCs w:val="30"/>
        </w:rPr>
      </w:pPr>
    </w:p>
    <w:p w14:paraId="05F40034" w14:textId="398C1BD8" w:rsidR="006B2F93" w:rsidRDefault="003A75E2" w:rsidP="006B2F93">
      <w:pPr>
        <w:spacing w:line="100" w:lineRule="atLeast"/>
        <w:rPr>
          <w:rFonts w:ascii="Arial Black" w:hAnsi="Arial Black"/>
          <w:sz w:val="30"/>
          <w:szCs w:val="30"/>
        </w:rPr>
      </w:pPr>
      <w:r>
        <w:rPr>
          <w:rFonts w:ascii="Arial Black" w:hAnsi="Arial Black"/>
          <w:sz w:val="30"/>
          <w:szCs w:val="30"/>
        </w:rPr>
        <w:t xml:space="preserve">                                </w:t>
      </w:r>
      <w:r w:rsidR="006B2F93">
        <w:rPr>
          <w:rFonts w:ascii="Arial Black" w:hAnsi="Arial Black"/>
          <w:sz w:val="30"/>
          <w:szCs w:val="30"/>
        </w:rPr>
        <w:t xml:space="preserve"> 8.Conclusion</w:t>
      </w:r>
    </w:p>
    <w:p w14:paraId="7CB88ED9" w14:textId="77777777" w:rsidR="00747157" w:rsidRDefault="00747157" w:rsidP="006B2F93">
      <w:pPr>
        <w:spacing w:line="100" w:lineRule="atLeast"/>
        <w:rPr>
          <w:rFonts w:ascii="Arial Black" w:hAnsi="Arial Black"/>
          <w:sz w:val="30"/>
          <w:szCs w:val="30"/>
        </w:rPr>
      </w:pPr>
    </w:p>
    <w:p w14:paraId="34287D75" w14:textId="3E034652" w:rsidR="00A71431" w:rsidRPr="003A75E2" w:rsidRDefault="00747157" w:rsidP="003A75E2">
      <w:pPr>
        <w:numPr>
          <w:ilvl w:val="0"/>
          <w:numId w:val="24"/>
        </w:numPr>
        <w:spacing w:line="100" w:lineRule="atLeast"/>
        <w:rPr>
          <w:rFonts w:ascii="Times New Roman" w:hAnsi="Times New Roman" w:cs="Times New Roman"/>
          <w:color w:val="202124"/>
          <w:sz w:val="24"/>
          <w:szCs w:val="24"/>
          <w:shd w:val="clear" w:color="auto" w:fill="FFFFFF"/>
        </w:rPr>
      </w:pPr>
      <w:r w:rsidRPr="003A75E2">
        <w:rPr>
          <w:rFonts w:ascii="Times New Roman" w:hAnsi="Times New Roman" w:cs="Times New Roman"/>
          <w:color w:val="202124"/>
          <w:sz w:val="24"/>
          <w:szCs w:val="24"/>
          <w:shd w:val="clear" w:color="auto" w:fill="FFFFFF"/>
        </w:rPr>
        <w:t>In conclusion </w:t>
      </w:r>
      <w:r w:rsidR="00A64C61" w:rsidRPr="003A75E2">
        <w:rPr>
          <w:rFonts w:ascii="Times New Roman" w:hAnsi="Times New Roman" w:cs="Times New Roman"/>
          <w:color w:val="202124"/>
          <w:sz w:val="24"/>
          <w:szCs w:val="24"/>
          <w:shd w:val="clear" w:color="auto" w:fill="FFFFFF"/>
        </w:rPr>
        <w:t>the project helps</w:t>
      </w:r>
      <w:r w:rsidR="00A64C61" w:rsidRPr="003A75E2">
        <w:rPr>
          <w:rFonts w:ascii="Times New Roman" w:hAnsi="Times New Roman" w:cs="Times New Roman"/>
          <w:b/>
          <w:bCs/>
          <w:color w:val="202124"/>
          <w:sz w:val="24"/>
          <w:szCs w:val="24"/>
          <w:shd w:val="clear" w:color="auto" w:fill="FFFFFF"/>
        </w:rPr>
        <w:t xml:space="preserve"> </w:t>
      </w:r>
      <w:r w:rsidR="00A64C61" w:rsidRPr="003A75E2">
        <w:rPr>
          <w:rFonts w:ascii="Times New Roman" w:hAnsi="Times New Roman" w:cs="Times New Roman"/>
          <w:color w:val="202124"/>
          <w:sz w:val="24"/>
          <w:szCs w:val="24"/>
          <w:shd w:val="clear" w:color="auto" w:fill="FFFFFF"/>
        </w:rPr>
        <w:t>the public about environmental conditions. It is especially useful for people suffering from illnesses aggravated or caused by air pollution.</w:t>
      </w:r>
    </w:p>
    <w:p w14:paraId="05DD25C9" w14:textId="29721F08" w:rsidR="003A75E2" w:rsidRPr="003A75E2" w:rsidRDefault="003A75E2" w:rsidP="003A75E2">
      <w:pPr>
        <w:numPr>
          <w:ilvl w:val="0"/>
          <w:numId w:val="24"/>
        </w:numPr>
        <w:spacing w:line="100" w:lineRule="atLeast"/>
        <w:rPr>
          <w:rFonts w:ascii="Times New Roman" w:hAnsi="Times New Roman" w:cs="Times New Roman"/>
          <w:color w:val="202124"/>
          <w:sz w:val="24"/>
          <w:szCs w:val="24"/>
          <w:shd w:val="clear" w:color="auto" w:fill="FFFFFF"/>
        </w:rPr>
      </w:pPr>
      <w:r w:rsidRPr="003A75E2">
        <w:rPr>
          <w:rFonts w:ascii="Times New Roman" w:hAnsi="Times New Roman" w:cs="Times New Roman"/>
          <w:color w:val="202124"/>
          <w:sz w:val="24"/>
          <w:szCs w:val="24"/>
          <w:shd w:val="clear" w:color="auto" w:fill="FFFFFF"/>
        </w:rPr>
        <w:t>We started off with a AQI level of 178 (Unhealthy) for the city of Beijing, this level was too high due to the fact that it is one of the most populated cities in the world without a "green culture"</w:t>
      </w:r>
      <w:r>
        <w:rPr>
          <w:rFonts w:ascii="Times New Roman" w:hAnsi="Times New Roman" w:cs="Times New Roman"/>
          <w:color w:val="202124"/>
          <w:sz w:val="24"/>
          <w:szCs w:val="24"/>
          <w:shd w:val="clear" w:color="auto" w:fill="FFFFFF"/>
        </w:rPr>
        <w:t>.</w:t>
      </w:r>
    </w:p>
    <w:p w14:paraId="1B42F455" w14:textId="77777777" w:rsidR="003A75E2" w:rsidRDefault="003A75E2" w:rsidP="003A75E2">
      <w:pPr>
        <w:numPr>
          <w:ilvl w:val="0"/>
          <w:numId w:val="24"/>
        </w:numPr>
        <w:spacing w:line="100" w:lineRule="atLeast"/>
        <w:rPr>
          <w:rFonts w:ascii="Times New Roman" w:hAnsi="Times New Roman" w:cs="Times New Roman"/>
          <w:color w:val="202124"/>
          <w:sz w:val="24"/>
          <w:szCs w:val="24"/>
          <w:shd w:val="clear" w:color="auto" w:fill="FFFFFF"/>
        </w:rPr>
      </w:pPr>
      <w:r w:rsidRPr="003A75E2">
        <w:rPr>
          <w:rFonts w:ascii="Times New Roman" w:hAnsi="Times New Roman" w:cs="Times New Roman"/>
          <w:color w:val="202124"/>
          <w:sz w:val="24"/>
          <w:szCs w:val="24"/>
          <w:shd w:val="clear" w:color="auto" w:fill="FFFFFF"/>
        </w:rPr>
        <w:t xml:space="preserve">By analyzing the causes and control chart we implemented a solution for this process for which we were able lower the AQI to 98 which falls into the moderate level. </w:t>
      </w:r>
    </w:p>
    <w:p w14:paraId="7761855D" w14:textId="6457E6ED" w:rsidR="003A75E2" w:rsidRPr="003A75E2" w:rsidRDefault="003A75E2" w:rsidP="003A75E2">
      <w:pPr>
        <w:numPr>
          <w:ilvl w:val="0"/>
          <w:numId w:val="24"/>
        </w:numPr>
        <w:spacing w:line="100" w:lineRule="atLeast"/>
        <w:rPr>
          <w:rFonts w:ascii="Times New Roman" w:hAnsi="Times New Roman" w:cs="Times New Roman"/>
          <w:color w:val="202124"/>
          <w:sz w:val="24"/>
          <w:szCs w:val="24"/>
          <w:shd w:val="clear" w:color="auto" w:fill="FFFFFF"/>
        </w:rPr>
      </w:pPr>
      <w:r w:rsidRPr="003A75E2">
        <w:rPr>
          <w:rFonts w:ascii="Times New Roman" w:hAnsi="Times New Roman" w:cs="Times New Roman"/>
          <w:color w:val="202124"/>
          <w:sz w:val="24"/>
          <w:szCs w:val="24"/>
          <w:shd w:val="clear" w:color="auto" w:fill="FFFFFF"/>
        </w:rPr>
        <w:t xml:space="preserve">We Improved the pie chart by deleting the out-of-control points and recalculating the control limits. </w:t>
      </w:r>
    </w:p>
    <w:p w14:paraId="1EAD85F1" w14:textId="1C6E5011" w:rsidR="003A75E2" w:rsidRPr="003A75E2" w:rsidRDefault="003A75E2" w:rsidP="003A75E2">
      <w:pPr>
        <w:numPr>
          <w:ilvl w:val="0"/>
          <w:numId w:val="24"/>
        </w:numPr>
        <w:spacing w:line="100" w:lineRule="atLeast"/>
        <w:rPr>
          <w:rFonts w:ascii="Times New Roman" w:hAnsi="Times New Roman" w:cs="Times New Roman"/>
          <w:color w:val="202124"/>
          <w:sz w:val="24"/>
          <w:szCs w:val="24"/>
          <w:shd w:val="clear" w:color="auto" w:fill="FFFFFF"/>
        </w:rPr>
      </w:pPr>
      <w:r w:rsidRPr="003A75E2">
        <w:rPr>
          <w:rFonts w:ascii="Times New Roman" w:hAnsi="Times New Roman" w:cs="Times New Roman"/>
          <w:color w:val="202124"/>
          <w:sz w:val="24"/>
          <w:szCs w:val="24"/>
          <w:shd w:val="clear" w:color="auto" w:fill="FFFFFF"/>
        </w:rPr>
        <w:t>Once the process was stable, we calculated the process capability analysis to understand the sigma level and observe the performance of the control chart</w:t>
      </w:r>
      <w:r>
        <w:rPr>
          <w:rFonts w:ascii="Times New Roman" w:hAnsi="Times New Roman" w:cs="Times New Roman"/>
          <w:color w:val="202124"/>
          <w:sz w:val="24"/>
          <w:szCs w:val="24"/>
          <w:shd w:val="clear" w:color="auto" w:fill="FFFFFF"/>
        </w:rPr>
        <w:t>.</w:t>
      </w:r>
    </w:p>
    <w:p w14:paraId="012C7FAE" w14:textId="232AD635" w:rsidR="00A71431" w:rsidRDefault="00A71431" w:rsidP="006B2F93">
      <w:pPr>
        <w:spacing w:line="100" w:lineRule="atLeast"/>
        <w:rPr>
          <w:rFonts w:ascii="Arial" w:hAnsi="Arial" w:cs="Arial"/>
          <w:color w:val="202124"/>
          <w:shd w:val="clear" w:color="auto" w:fill="FFFFFF"/>
        </w:rPr>
      </w:pPr>
    </w:p>
    <w:p w14:paraId="3D68783C" w14:textId="6BD977FD" w:rsidR="00A71431" w:rsidRDefault="00A71431" w:rsidP="006B2F93">
      <w:pPr>
        <w:spacing w:line="100" w:lineRule="atLeast"/>
        <w:rPr>
          <w:rFonts w:ascii="Arial" w:hAnsi="Arial" w:cs="Arial"/>
          <w:color w:val="202124"/>
          <w:shd w:val="clear" w:color="auto" w:fill="FFFFFF"/>
        </w:rPr>
      </w:pPr>
    </w:p>
    <w:p w14:paraId="10DD1382" w14:textId="0C42199A" w:rsidR="00A71431" w:rsidRPr="00A71431" w:rsidRDefault="00A71431" w:rsidP="00A71431">
      <w:pPr>
        <w:spacing w:line="100" w:lineRule="atLeast"/>
        <w:jc w:val="center"/>
        <w:rPr>
          <w:rFonts w:ascii="Times New Roman" w:hAnsi="Times New Roman" w:cs="Times New Roman"/>
          <w:b/>
          <w:bCs/>
          <w:color w:val="202124"/>
          <w:sz w:val="32"/>
          <w:szCs w:val="32"/>
          <w:shd w:val="clear" w:color="auto" w:fill="FFFFFF"/>
        </w:rPr>
      </w:pPr>
    </w:p>
    <w:p w14:paraId="731FA661"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24970A7D"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55B825AD"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15AC8AEE"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0951E4AD"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190828BB"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0841D6D9"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716567CA"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25BC5111"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4ABAF3F4"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4F130378"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672143CB" w14:textId="77777777" w:rsidR="003A75E2" w:rsidRDefault="003A75E2" w:rsidP="00A71431">
      <w:pPr>
        <w:spacing w:line="100" w:lineRule="atLeast"/>
        <w:jc w:val="center"/>
        <w:rPr>
          <w:rFonts w:ascii="Times New Roman" w:hAnsi="Times New Roman" w:cs="Times New Roman"/>
          <w:b/>
          <w:bCs/>
          <w:color w:val="202124"/>
          <w:sz w:val="32"/>
          <w:szCs w:val="32"/>
          <w:shd w:val="clear" w:color="auto" w:fill="FFFFFF"/>
        </w:rPr>
      </w:pPr>
    </w:p>
    <w:p w14:paraId="5EDCE556" w14:textId="2778FA26" w:rsidR="00A71431" w:rsidRPr="00A71431" w:rsidRDefault="00A71431" w:rsidP="00A71431">
      <w:pPr>
        <w:spacing w:line="100" w:lineRule="atLeast"/>
        <w:jc w:val="center"/>
        <w:rPr>
          <w:rFonts w:ascii="Times New Roman" w:hAnsi="Times New Roman" w:cs="Times New Roman"/>
          <w:b/>
          <w:bCs/>
          <w:color w:val="202124"/>
          <w:sz w:val="32"/>
          <w:szCs w:val="32"/>
          <w:shd w:val="clear" w:color="auto" w:fill="FFFFFF"/>
        </w:rPr>
      </w:pPr>
      <w:r w:rsidRPr="00A71431">
        <w:rPr>
          <w:rFonts w:ascii="Times New Roman" w:hAnsi="Times New Roman" w:cs="Times New Roman"/>
          <w:b/>
          <w:bCs/>
          <w:color w:val="202124"/>
          <w:sz w:val="32"/>
          <w:szCs w:val="32"/>
          <w:shd w:val="clear" w:color="auto" w:fill="FFFFFF"/>
        </w:rPr>
        <w:t>Reference</w:t>
      </w:r>
    </w:p>
    <w:p w14:paraId="14B4BBFF" w14:textId="749CDA29" w:rsidR="00A71431" w:rsidRDefault="00A71431" w:rsidP="006B2F93">
      <w:pPr>
        <w:spacing w:line="100" w:lineRule="atLeast"/>
        <w:rPr>
          <w:rFonts w:ascii="Arial" w:hAnsi="Arial" w:cs="Arial"/>
          <w:color w:val="202124"/>
          <w:shd w:val="clear" w:color="auto" w:fill="FFFFFF"/>
        </w:rPr>
      </w:pPr>
    </w:p>
    <w:p w14:paraId="28BB38D0" w14:textId="77777777" w:rsidR="00A71431" w:rsidRDefault="00B21CFE" w:rsidP="00A71431">
      <w:pPr>
        <w:numPr>
          <w:ilvl w:val="0"/>
          <w:numId w:val="23"/>
        </w:numPr>
        <w:shd w:val="clear" w:color="auto" w:fill="FFFFFF"/>
        <w:suppressAutoHyphens w:val="0"/>
        <w:spacing w:after="0" w:line="360" w:lineRule="auto"/>
        <w:jc w:val="both"/>
        <w:textAlignment w:val="baseline"/>
        <w:rPr>
          <w:rFonts w:ascii="Montserrat" w:eastAsia="Times New Roman" w:hAnsi="Montserrat" w:cs="Times New Roman"/>
          <w:color w:val="333333"/>
          <w:sz w:val="21"/>
          <w:szCs w:val="21"/>
          <w:lang w:val="en-IN" w:eastAsia="en-IN"/>
        </w:rPr>
      </w:pPr>
      <w:hyperlink r:id="rId9" w:history="1">
        <w:r w:rsidR="00A71431">
          <w:rPr>
            <w:rStyle w:val="Hyperlink"/>
            <w:rFonts w:ascii="Montserrat" w:hAnsi="Montserrat"/>
            <w:color w:val="48B549"/>
            <w:sz w:val="21"/>
            <w:szCs w:val="21"/>
            <w:bdr w:val="none" w:sz="0" w:space="0" w:color="auto" w:frame="1"/>
          </w:rPr>
          <w:t>https://www3.epa.gov/airnow/aqi_brochure_02_14.pdf</w:t>
        </w:r>
      </w:hyperlink>
      <w:r w:rsidR="00A71431">
        <w:rPr>
          <w:rFonts w:ascii="Montserrat" w:hAnsi="Montserrat"/>
          <w:color w:val="333333"/>
          <w:sz w:val="21"/>
          <w:szCs w:val="21"/>
        </w:rPr>
        <w:t> [</w:t>
      </w:r>
      <w:proofErr w:type="gramStart"/>
      <w:r w:rsidR="00A71431">
        <w:rPr>
          <w:rFonts w:ascii="Montserrat" w:hAnsi="Montserrat"/>
          <w:color w:val="333333"/>
          <w:sz w:val="21"/>
          <w:szCs w:val="21"/>
        </w:rPr>
        <w:t>USEPA :</w:t>
      </w:r>
      <w:proofErr w:type="gramEnd"/>
      <w:r w:rsidR="00A71431">
        <w:rPr>
          <w:rFonts w:ascii="Montserrat" w:hAnsi="Montserrat"/>
          <w:color w:val="333333"/>
          <w:sz w:val="21"/>
          <w:szCs w:val="21"/>
        </w:rPr>
        <w:t xml:space="preserve"> AQI: A Guide to Air Quality and Your Health]</w:t>
      </w:r>
    </w:p>
    <w:p w14:paraId="317F3CCF" w14:textId="77777777" w:rsidR="00A71431" w:rsidRDefault="00B21CFE" w:rsidP="00A71431">
      <w:pPr>
        <w:numPr>
          <w:ilvl w:val="0"/>
          <w:numId w:val="23"/>
        </w:numPr>
        <w:shd w:val="clear" w:color="auto" w:fill="FFFFFF"/>
        <w:suppressAutoHyphens w:val="0"/>
        <w:spacing w:after="0" w:line="360" w:lineRule="auto"/>
        <w:jc w:val="both"/>
        <w:textAlignment w:val="baseline"/>
        <w:rPr>
          <w:rFonts w:ascii="Montserrat" w:hAnsi="Montserrat"/>
          <w:color w:val="333333"/>
          <w:sz w:val="21"/>
          <w:szCs w:val="21"/>
        </w:rPr>
      </w:pPr>
      <w:hyperlink r:id="rId10" w:history="1">
        <w:r w:rsidR="00A71431">
          <w:rPr>
            <w:rStyle w:val="Hyperlink"/>
            <w:rFonts w:ascii="Montserrat" w:hAnsi="Montserrat"/>
            <w:color w:val="48B549"/>
            <w:sz w:val="21"/>
            <w:szCs w:val="21"/>
            <w:bdr w:val="none" w:sz="0" w:space="0" w:color="auto" w:frame="1"/>
          </w:rPr>
          <w:t>http://pib.nic.in/newsite/PrintRelease.aspx?relid=110654</w:t>
        </w:r>
      </w:hyperlink>
      <w:r w:rsidR="00A71431">
        <w:rPr>
          <w:rFonts w:ascii="Montserrat" w:hAnsi="Montserrat"/>
          <w:color w:val="333333"/>
          <w:sz w:val="21"/>
          <w:szCs w:val="21"/>
        </w:rPr>
        <w:t>  [MoEFCC]</w:t>
      </w:r>
    </w:p>
    <w:p w14:paraId="794CA258" w14:textId="77777777" w:rsidR="00A71431" w:rsidRDefault="00B21CFE" w:rsidP="00A71431">
      <w:pPr>
        <w:numPr>
          <w:ilvl w:val="0"/>
          <w:numId w:val="23"/>
        </w:numPr>
        <w:shd w:val="clear" w:color="auto" w:fill="FFFFFF"/>
        <w:suppressAutoHyphens w:val="0"/>
        <w:spacing w:after="0" w:line="360" w:lineRule="auto"/>
        <w:jc w:val="both"/>
        <w:textAlignment w:val="baseline"/>
        <w:rPr>
          <w:rFonts w:ascii="Montserrat" w:hAnsi="Montserrat"/>
          <w:color w:val="333333"/>
          <w:sz w:val="21"/>
          <w:szCs w:val="21"/>
        </w:rPr>
      </w:pPr>
      <w:hyperlink r:id="rId11" w:history="1">
        <w:r w:rsidR="00A71431">
          <w:rPr>
            <w:rStyle w:val="Hyperlink"/>
            <w:rFonts w:ascii="Montserrat" w:hAnsi="Montserrat"/>
            <w:color w:val="48B549"/>
            <w:sz w:val="21"/>
            <w:szCs w:val="21"/>
            <w:bdr w:val="none" w:sz="0" w:space="0" w:color="auto" w:frame="1"/>
          </w:rPr>
          <w:t>http://safar.tropmet.res.in/AQI-47-12-Details</w:t>
        </w:r>
      </w:hyperlink>
    </w:p>
    <w:p w14:paraId="0BFCFF4F" w14:textId="77777777" w:rsidR="00A71431" w:rsidRDefault="00B21CFE" w:rsidP="00A71431">
      <w:pPr>
        <w:numPr>
          <w:ilvl w:val="0"/>
          <w:numId w:val="23"/>
        </w:numPr>
        <w:shd w:val="clear" w:color="auto" w:fill="FFFFFF"/>
        <w:suppressAutoHyphens w:val="0"/>
        <w:spacing w:after="0" w:line="360" w:lineRule="auto"/>
        <w:jc w:val="both"/>
        <w:textAlignment w:val="baseline"/>
        <w:rPr>
          <w:rFonts w:ascii="Montserrat" w:hAnsi="Montserrat"/>
          <w:color w:val="333333"/>
          <w:sz w:val="21"/>
          <w:szCs w:val="21"/>
        </w:rPr>
      </w:pPr>
      <w:hyperlink r:id="rId12" w:history="1">
        <w:r w:rsidR="00A71431">
          <w:rPr>
            <w:rStyle w:val="Hyperlink"/>
            <w:rFonts w:ascii="Montserrat" w:hAnsi="Montserrat"/>
            <w:color w:val="48B549"/>
            <w:sz w:val="21"/>
            <w:szCs w:val="21"/>
            <w:bdr w:val="none" w:sz="0" w:space="0" w:color="auto" w:frame="1"/>
          </w:rPr>
          <w:t>http://www.indiaenvironmentportal.org.in/files/file/Air%20Quality%20Index.pdf</w:t>
        </w:r>
      </w:hyperlink>
      <w:r w:rsidR="00A71431">
        <w:rPr>
          <w:rFonts w:ascii="Montserrat" w:hAnsi="Montserrat"/>
          <w:color w:val="333333"/>
          <w:sz w:val="21"/>
          <w:szCs w:val="21"/>
        </w:rPr>
        <w:t> (National Ambient Air Quality Standards, CPCB)</w:t>
      </w:r>
    </w:p>
    <w:p w14:paraId="03DB3E90" w14:textId="77777777" w:rsidR="00A71431" w:rsidRDefault="00B21CFE" w:rsidP="00A71431">
      <w:pPr>
        <w:numPr>
          <w:ilvl w:val="0"/>
          <w:numId w:val="23"/>
        </w:numPr>
        <w:shd w:val="clear" w:color="auto" w:fill="FFFFFF"/>
        <w:suppressAutoHyphens w:val="0"/>
        <w:spacing w:after="0" w:line="360" w:lineRule="auto"/>
        <w:jc w:val="both"/>
        <w:textAlignment w:val="baseline"/>
        <w:rPr>
          <w:rFonts w:ascii="Montserrat" w:hAnsi="Montserrat"/>
          <w:color w:val="333333"/>
          <w:sz w:val="21"/>
          <w:szCs w:val="21"/>
        </w:rPr>
      </w:pPr>
      <w:hyperlink r:id="rId13" w:history="1">
        <w:r w:rsidR="00A71431">
          <w:rPr>
            <w:rStyle w:val="Hyperlink"/>
            <w:rFonts w:ascii="Montserrat" w:hAnsi="Montserrat"/>
            <w:color w:val="48B549"/>
            <w:sz w:val="21"/>
            <w:szCs w:val="21"/>
            <w:bdr w:val="none" w:sz="0" w:space="0" w:color="auto" w:frame="1"/>
          </w:rPr>
          <w:t>https://www.tropmet.res.in/~lip/Publication/RR-pdf/RR-127.pdf</w:t>
        </w:r>
      </w:hyperlink>
    </w:p>
    <w:p w14:paraId="0CFBCB05" w14:textId="77777777" w:rsidR="00A71431" w:rsidRDefault="00B21CFE" w:rsidP="00A71431">
      <w:pPr>
        <w:numPr>
          <w:ilvl w:val="0"/>
          <w:numId w:val="23"/>
        </w:numPr>
        <w:shd w:val="clear" w:color="auto" w:fill="FFFFFF"/>
        <w:suppressAutoHyphens w:val="0"/>
        <w:spacing w:after="0" w:line="360" w:lineRule="auto"/>
        <w:jc w:val="both"/>
        <w:textAlignment w:val="baseline"/>
        <w:rPr>
          <w:rFonts w:ascii="Montserrat" w:hAnsi="Montserrat"/>
          <w:color w:val="333333"/>
          <w:sz w:val="21"/>
          <w:szCs w:val="21"/>
        </w:rPr>
      </w:pPr>
      <w:hyperlink r:id="rId14" w:history="1">
        <w:r w:rsidR="00A71431">
          <w:rPr>
            <w:rStyle w:val="Hyperlink"/>
            <w:rFonts w:ascii="Montserrat" w:hAnsi="Montserrat"/>
            <w:color w:val="48B549"/>
            <w:sz w:val="21"/>
            <w:szCs w:val="21"/>
            <w:bdr w:val="none" w:sz="0" w:space="0" w:color="auto" w:frame="1"/>
          </w:rPr>
          <w:t>https://intermountainhealthcare.org/blogs/topics/live-well/2015/02/know-the-air-quality-index-and-how-to-use-it/</w:t>
        </w:r>
      </w:hyperlink>
    </w:p>
    <w:p w14:paraId="32A834D7" w14:textId="77777777" w:rsidR="00A71431" w:rsidRDefault="00B21CFE" w:rsidP="00A71431">
      <w:pPr>
        <w:numPr>
          <w:ilvl w:val="0"/>
          <w:numId w:val="23"/>
        </w:numPr>
        <w:shd w:val="clear" w:color="auto" w:fill="FFFFFF"/>
        <w:suppressAutoHyphens w:val="0"/>
        <w:spacing w:after="0" w:line="360" w:lineRule="auto"/>
        <w:jc w:val="both"/>
        <w:textAlignment w:val="baseline"/>
        <w:rPr>
          <w:rFonts w:ascii="Montserrat" w:hAnsi="Montserrat"/>
          <w:color w:val="333333"/>
          <w:sz w:val="21"/>
          <w:szCs w:val="21"/>
        </w:rPr>
      </w:pPr>
      <w:hyperlink r:id="rId15" w:history="1">
        <w:r w:rsidR="00A71431">
          <w:rPr>
            <w:rStyle w:val="Hyperlink"/>
            <w:rFonts w:ascii="Montserrat" w:hAnsi="Montserrat"/>
            <w:color w:val="48B549"/>
            <w:sz w:val="21"/>
            <w:szCs w:val="21"/>
            <w:bdr w:val="none" w:sz="0" w:space="0" w:color="auto" w:frame="1"/>
          </w:rPr>
          <w:t>https://airnow.gov/index.cfm?action=aqibasics.aqi</w:t>
        </w:r>
      </w:hyperlink>
    </w:p>
    <w:p w14:paraId="406A3D66" w14:textId="77777777" w:rsidR="00A71431" w:rsidRPr="00A71431" w:rsidRDefault="00A71431" w:rsidP="006B2F93">
      <w:pPr>
        <w:spacing w:line="100" w:lineRule="atLeast"/>
        <w:rPr>
          <w:rFonts w:ascii="Arial" w:hAnsi="Arial" w:cs="Arial"/>
          <w:color w:val="202124"/>
          <w:shd w:val="clear" w:color="auto" w:fill="FFFFFF"/>
        </w:rPr>
      </w:pPr>
    </w:p>
    <w:sectPr w:rsidR="00A71431" w:rsidRPr="00A71431">
      <w:pgSz w:w="11906" w:h="16838"/>
      <w:pgMar w:top="1567" w:right="1567" w:bottom="1567" w:left="1567" w:header="720" w:footer="720" w:gutter="0"/>
      <w:pgBorders>
        <w:top w:val="double" w:sz="1" w:space="0" w:color="000000"/>
        <w:left w:val="double" w:sz="1" w:space="0" w:color="000000"/>
        <w:bottom w:val="double" w:sz="1" w:space="0" w:color="000000"/>
        <w:right w:val="double" w:sz="1" w:space="0" w:color="000000"/>
      </w:pgBorders>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Yu Gothic"/>
    <w:charset w:val="80"/>
    <w:family w:val="auto"/>
    <w:pitch w:val="variable"/>
  </w:font>
  <w:font w:name="Open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DejaVu Sans">
    <w:altName w:val="Yu Gothic"/>
    <w:charset w:val="80"/>
    <w:family w:val="auto"/>
    <w:pitch w:val="variable"/>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9D266E"/>
    <w:multiLevelType w:val="hybridMultilevel"/>
    <w:tmpl w:val="F6AE1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DD5295"/>
    <w:multiLevelType w:val="multilevel"/>
    <w:tmpl w:val="AAA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90598"/>
    <w:multiLevelType w:val="multilevel"/>
    <w:tmpl w:val="A19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340EC"/>
    <w:multiLevelType w:val="multilevel"/>
    <w:tmpl w:val="C784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F5DB7"/>
    <w:multiLevelType w:val="hybridMultilevel"/>
    <w:tmpl w:val="256CE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CA4A2F"/>
    <w:multiLevelType w:val="hybridMultilevel"/>
    <w:tmpl w:val="4384A85E"/>
    <w:lvl w:ilvl="0" w:tplc="97F06E04">
      <w:numFmt w:val="bullet"/>
      <w:lvlText w:val="•"/>
      <w:lvlJc w:val="left"/>
      <w:pPr>
        <w:ind w:left="275" w:hanging="169"/>
      </w:pPr>
      <w:rPr>
        <w:rFonts w:ascii="Times New Roman" w:eastAsia="Times New Roman" w:hAnsi="Times New Roman" w:cs="Times New Roman" w:hint="default"/>
        <w:w w:val="100"/>
        <w:sz w:val="28"/>
        <w:szCs w:val="28"/>
        <w:lang w:val="en-US" w:eastAsia="en-US" w:bidi="ar-SA"/>
      </w:rPr>
    </w:lvl>
    <w:lvl w:ilvl="1" w:tplc="1FC64396">
      <w:numFmt w:val="bullet"/>
      <w:lvlText w:val="•"/>
      <w:lvlJc w:val="left"/>
      <w:pPr>
        <w:ind w:left="500" w:hanging="169"/>
      </w:pPr>
      <w:rPr>
        <w:rFonts w:hint="default"/>
        <w:lang w:val="en-US" w:eastAsia="en-US" w:bidi="ar-SA"/>
      </w:rPr>
    </w:lvl>
    <w:lvl w:ilvl="2" w:tplc="41A24EDA">
      <w:numFmt w:val="bullet"/>
      <w:lvlText w:val="•"/>
      <w:lvlJc w:val="left"/>
      <w:pPr>
        <w:ind w:left="720" w:hanging="169"/>
      </w:pPr>
      <w:rPr>
        <w:rFonts w:hint="default"/>
        <w:lang w:val="en-US" w:eastAsia="en-US" w:bidi="ar-SA"/>
      </w:rPr>
    </w:lvl>
    <w:lvl w:ilvl="3" w:tplc="5458233C">
      <w:numFmt w:val="bullet"/>
      <w:lvlText w:val="•"/>
      <w:lvlJc w:val="left"/>
      <w:pPr>
        <w:ind w:left="940" w:hanging="169"/>
      </w:pPr>
      <w:rPr>
        <w:rFonts w:hint="default"/>
        <w:lang w:val="en-US" w:eastAsia="en-US" w:bidi="ar-SA"/>
      </w:rPr>
    </w:lvl>
    <w:lvl w:ilvl="4" w:tplc="FA565758">
      <w:numFmt w:val="bullet"/>
      <w:lvlText w:val="•"/>
      <w:lvlJc w:val="left"/>
      <w:pPr>
        <w:ind w:left="1160" w:hanging="169"/>
      </w:pPr>
      <w:rPr>
        <w:rFonts w:hint="default"/>
        <w:lang w:val="en-US" w:eastAsia="en-US" w:bidi="ar-SA"/>
      </w:rPr>
    </w:lvl>
    <w:lvl w:ilvl="5" w:tplc="26C82B36">
      <w:numFmt w:val="bullet"/>
      <w:lvlText w:val="•"/>
      <w:lvlJc w:val="left"/>
      <w:pPr>
        <w:ind w:left="1381" w:hanging="169"/>
      </w:pPr>
      <w:rPr>
        <w:rFonts w:hint="default"/>
        <w:lang w:val="en-US" w:eastAsia="en-US" w:bidi="ar-SA"/>
      </w:rPr>
    </w:lvl>
    <w:lvl w:ilvl="6" w:tplc="2188D076">
      <w:numFmt w:val="bullet"/>
      <w:lvlText w:val="•"/>
      <w:lvlJc w:val="left"/>
      <w:pPr>
        <w:ind w:left="1601" w:hanging="169"/>
      </w:pPr>
      <w:rPr>
        <w:rFonts w:hint="default"/>
        <w:lang w:val="en-US" w:eastAsia="en-US" w:bidi="ar-SA"/>
      </w:rPr>
    </w:lvl>
    <w:lvl w:ilvl="7" w:tplc="FDF6523E">
      <w:numFmt w:val="bullet"/>
      <w:lvlText w:val="•"/>
      <w:lvlJc w:val="left"/>
      <w:pPr>
        <w:ind w:left="1821" w:hanging="169"/>
      </w:pPr>
      <w:rPr>
        <w:rFonts w:hint="default"/>
        <w:lang w:val="en-US" w:eastAsia="en-US" w:bidi="ar-SA"/>
      </w:rPr>
    </w:lvl>
    <w:lvl w:ilvl="8" w:tplc="65E458B2">
      <w:numFmt w:val="bullet"/>
      <w:lvlText w:val="•"/>
      <w:lvlJc w:val="left"/>
      <w:pPr>
        <w:ind w:left="2041" w:hanging="169"/>
      </w:pPr>
      <w:rPr>
        <w:rFonts w:hint="default"/>
        <w:lang w:val="en-US" w:eastAsia="en-US" w:bidi="ar-SA"/>
      </w:rPr>
    </w:lvl>
  </w:abstractNum>
  <w:abstractNum w:abstractNumId="9" w15:restartNumberingAfterBreak="0">
    <w:nsid w:val="299B5E5B"/>
    <w:multiLevelType w:val="multilevel"/>
    <w:tmpl w:val="DCA07FB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34756A3"/>
    <w:multiLevelType w:val="hybridMultilevel"/>
    <w:tmpl w:val="41A6CDB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76488B"/>
    <w:multiLevelType w:val="multilevel"/>
    <w:tmpl w:val="94C4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7664F"/>
    <w:multiLevelType w:val="multilevel"/>
    <w:tmpl w:val="457E40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2D6440"/>
    <w:multiLevelType w:val="hybridMultilevel"/>
    <w:tmpl w:val="57003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34670F"/>
    <w:multiLevelType w:val="hybridMultilevel"/>
    <w:tmpl w:val="DEEA6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315AA3"/>
    <w:multiLevelType w:val="multilevel"/>
    <w:tmpl w:val="A3EE58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D07C0"/>
    <w:multiLevelType w:val="hybridMultilevel"/>
    <w:tmpl w:val="F5BCB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03030D"/>
    <w:multiLevelType w:val="hybridMultilevel"/>
    <w:tmpl w:val="62F0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5C0262"/>
    <w:multiLevelType w:val="multilevel"/>
    <w:tmpl w:val="2A92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23BED"/>
    <w:multiLevelType w:val="hybridMultilevel"/>
    <w:tmpl w:val="72828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7E2A33"/>
    <w:multiLevelType w:val="hybridMultilevel"/>
    <w:tmpl w:val="3D4276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2FC326A"/>
    <w:multiLevelType w:val="hybridMultilevel"/>
    <w:tmpl w:val="90300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43174CC"/>
    <w:multiLevelType w:val="hybridMultilevel"/>
    <w:tmpl w:val="2B0AA1DC"/>
    <w:lvl w:ilvl="0" w:tplc="E17E5084">
      <w:start w:val="1"/>
      <w:numFmt w:val="bullet"/>
      <w:lvlText w:val="•"/>
      <w:lvlJc w:val="left"/>
      <w:pPr>
        <w:tabs>
          <w:tab w:val="num" w:pos="720"/>
        </w:tabs>
        <w:ind w:left="720" w:hanging="360"/>
      </w:pPr>
      <w:rPr>
        <w:rFonts w:ascii="Arial" w:hAnsi="Arial" w:hint="default"/>
      </w:rPr>
    </w:lvl>
    <w:lvl w:ilvl="1" w:tplc="5FEA23D8" w:tentative="1">
      <w:start w:val="1"/>
      <w:numFmt w:val="bullet"/>
      <w:lvlText w:val="•"/>
      <w:lvlJc w:val="left"/>
      <w:pPr>
        <w:tabs>
          <w:tab w:val="num" w:pos="1440"/>
        </w:tabs>
        <w:ind w:left="1440" w:hanging="360"/>
      </w:pPr>
      <w:rPr>
        <w:rFonts w:ascii="Arial" w:hAnsi="Arial" w:hint="default"/>
      </w:rPr>
    </w:lvl>
    <w:lvl w:ilvl="2" w:tplc="A120CDD0" w:tentative="1">
      <w:start w:val="1"/>
      <w:numFmt w:val="bullet"/>
      <w:lvlText w:val="•"/>
      <w:lvlJc w:val="left"/>
      <w:pPr>
        <w:tabs>
          <w:tab w:val="num" w:pos="2160"/>
        </w:tabs>
        <w:ind w:left="2160" w:hanging="360"/>
      </w:pPr>
      <w:rPr>
        <w:rFonts w:ascii="Arial" w:hAnsi="Arial" w:hint="default"/>
      </w:rPr>
    </w:lvl>
    <w:lvl w:ilvl="3" w:tplc="5DC4C11C" w:tentative="1">
      <w:start w:val="1"/>
      <w:numFmt w:val="bullet"/>
      <w:lvlText w:val="•"/>
      <w:lvlJc w:val="left"/>
      <w:pPr>
        <w:tabs>
          <w:tab w:val="num" w:pos="2880"/>
        </w:tabs>
        <w:ind w:left="2880" w:hanging="360"/>
      </w:pPr>
      <w:rPr>
        <w:rFonts w:ascii="Arial" w:hAnsi="Arial" w:hint="default"/>
      </w:rPr>
    </w:lvl>
    <w:lvl w:ilvl="4" w:tplc="F57C1CC2" w:tentative="1">
      <w:start w:val="1"/>
      <w:numFmt w:val="bullet"/>
      <w:lvlText w:val="•"/>
      <w:lvlJc w:val="left"/>
      <w:pPr>
        <w:tabs>
          <w:tab w:val="num" w:pos="3600"/>
        </w:tabs>
        <w:ind w:left="3600" w:hanging="360"/>
      </w:pPr>
      <w:rPr>
        <w:rFonts w:ascii="Arial" w:hAnsi="Arial" w:hint="default"/>
      </w:rPr>
    </w:lvl>
    <w:lvl w:ilvl="5" w:tplc="C7547BDA" w:tentative="1">
      <w:start w:val="1"/>
      <w:numFmt w:val="bullet"/>
      <w:lvlText w:val="•"/>
      <w:lvlJc w:val="left"/>
      <w:pPr>
        <w:tabs>
          <w:tab w:val="num" w:pos="4320"/>
        </w:tabs>
        <w:ind w:left="4320" w:hanging="360"/>
      </w:pPr>
      <w:rPr>
        <w:rFonts w:ascii="Arial" w:hAnsi="Arial" w:hint="default"/>
      </w:rPr>
    </w:lvl>
    <w:lvl w:ilvl="6" w:tplc="E5E05BA6" w:tentative="1">
      <w:start w:val="1"/>
      <w:numFmt w:val="bullet"/>
      <w:lvlText w:val="•"/>
      <w:lvlJc w:val="left"/>
      <w:pPr>
        <w:tabs>
          <w:tab w:val="num" w:pos="5040"/>
        </w:tabs>
        <w:ind w:left="5040" w:hanging="360"/>
      </w:pPr>
      <w:rPr>
        <w:rFonts w:ascii="Arial" w:hAnsi="Arial" w:hint="default"/>
      </w:rPr>
    </w:lvl>
    <w:lvl w:ilvl="7" w:tplc="78328CC6" w:tentative="1">
      <w:start w:val="1"/>
      <w:numFmt w:val="bullet"/>
      <w:lvlText w:val="•"/>
      <w:lvlJc w:val="left"/>
      <w:pPr>
        <w:tabs>
          <w:tab w:val="num" w:pos="5760"/>
        </w:tabs>
        <w:ind w:left="5760" w:hanging="360"/>
      </w:pPr>
      <w:rPr>
        <w:rFonts w:ascii="Arial" w:hAnsi="Arial" w:hint="default"/>
      </w:rPr>
    </w:lvl>
    <w:lvl w:ilvl="8" w:tplc="FA949C1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C93F9F"/>
    <w:multiLevelType w:val="hybridMultilevel"/>
    <w:tmpl w:val="E66EA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4DA4306"/>
    <w:multiLevelType w:val="hybridMultilevel"/>
    <w:tmpl w:val="DEA88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FC7AE2"/>
    <w:multiLevelType w:val="hybridMultilevel"/>
    <w:tmpl w:val="0D885530"/>
    <w:lvl w:ilvl="0" w:tplc="40090001">
      <w:start w:val="1"/>
      <w:numFmt w:val="bullet"/>
      <w:lvlText w:val=""/>
      <w:lvlJc w:val="left"/>
      <w:pPr>
        <w:ind w:left="1182" w:hanging="360"/>
      </w:pPr>
      <w:rPr>
        <w:rFonts w:ascii="Symbol" w:hAnsi="Symbol" w:hint="default"/>
      </w:rPr>
    </w:lvl>
    <w:lvl w:ilvl="1" w:tplc="40090003" w:tentative="1">
      <w:start w:val="1"/>
      <w:numFmt w:val="bullet"/>
      <w:lvlText w:val="o"/>
      <w:lvlJc w:val="left"/>
      <w:pPr>
        <w:ind w:left="1902" w:hanging="360"/>
      </w:pPr>
      <w:rPr>
        <w:rFonts w:ascii="Courier New" w:hAnsi="Courier New" w:cs="Courier New" w:hint="default"/>
      </w:rPr>
    </w:lvl>
    <w:lvl w:ilvl="2" w:tplc="40090005" w:tentative="1">
      <w:start w:val="1"/>
      <w:numFmt w:val="bullet"/>
      <w:lvlText w:val=""/>
      <w:lvlJc w:val="left"/>
      <w:pPr>
        <w:ind w:left="2622" w:hanging="360"/>
      </w:pPr>
      <w:rPr>
        <w:rFonts w:ascii="Wingdings" w:hAnsi="Wingdings" w:hint="default"/>
      </w:rPr>
    </w:lvl>
    <w:lvl w:ilvl="3" w:tplc="40090001" w:tentative="1">
      <w:start w:val="1"/>
      <w:numFmt w:val="bullet"/>
      <w:lvlText w:val=""/>
      <w:lvlJc w:val="left"/>
      <w:pPr>
        <w:ind w:left="3342" w:hanging="360"/>
      </w:pPr>
      <w:rPr>
        <w:rFonts w:ascii="Symbol" w:hAnsi="Symbol" w:hint="default"/>
      </w:rPr>
    </w:lvl>
    <w:lvl w:ilvl="4" w:tplc="40090003" w:tentative="1">
      <w:start w:val="1"/>
      <w:numFmt w:val="bullet"/>
      <w:lvlText w:val="o"/>
      <w:lvlJc w:val="left"/>
      <w:pPr>
        <w:ind w:left="4062" w:hanging="360"/>
      </w:pPr>
      <w:rPr>
        <w:rFonts w:ascii="Courier New" w:hAnsi="Courier New" w:cs="Courier New" w:hint="default"/>
      </w:rPr>
    </w:lvl>
    <w:lvl w:ilvl="5" w:tplc="40090005" w:tentative="1">
      <w:start w:val="1"/>
      <w:numFmt w:val="bullet"/>
      <w:lvlText w:val=""/>
      <w:lvlJc w:val="left"/>
      <w:pPr>
        <w:ind w:left="4782" w:hanging="360"/>
      </w:pPr>
      <w:rPr>
        <w:rFonts w:ascii="Wingdings" w:hAnsi="Wingdings" w:hint="default"/>
      </w:rPr>
    </w:lvl>
    <w:lvl w:ilvl="6" w:tplc="40090001" w:tentative="1">
      <w:start w:val="1"/>
      <w:numFmt w:val="bullet"/>
      <w:lvlText w:val=""/>
      <w:lvlJc w:val="left"/>
      <w:pPr>
        <w:ind w:left="5502" w:hanging="360"/>
      </w:pPr>
      <w:rPr>
        <w:rFonts w:ascii="Symbol" w:hAnsi="Symbol" w:hint="default"/>
      </w:rPr>
    </w:lvl>
    <w:lvl w:ilvl="7" w:tplc="40090003" w:tentative="1">
      <w:start w:val="1"/>
      <w:numFmt w:val="bullet"/>
      <w:lvlText w:val="o"/>
      <w:lvlJc w:val="left"/>
      <w:pPr>
        <w:ind w:left="6222" w:hanging="360"/>
      </w:pPr>
      <w:rPr>
        <w:rFonts w:ascii="Courier New" w:hAnsi="Courier New" w:cs="Courier New" w:hint="default"/>
      </w:rPr>
    </w:lvl>
    <w:lvl w:ilvl="8" w:tplc="40090005" w:tentative="1">
      <w:start w:val="1"/>
      <w:numFmt w:val="bullet"/>
      <w:lvlText w:val=""/>
      <w:lvlJc w:val="left"/>
      <w:pPr>
        <w:ind w:left="6942" w:hanging="360"/>
      </w:pPr>
      <w:rPr>
        <w:rFonts w:ascii="Wingdings" w:hAnsi="Wingdings" w:hint="default"/>
      </w:rPr>
    </w:lvl>
  </w:abstractNum>
  <w:abstractNum w:abstractNumId="26" w15:restartNumberingAfterBreak="0">
    <w:nsid w:val="774F70E5"/>
    <w:multiLevelType w:val="hybridMultilevel"/>
    <w:tmpl w:val="A6882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9921767">
    <w:abstractNumId w:val="0"/>
  </w:num>
  <w:num w:numId="2" w16cid:durableId="500657546">
    <w:abstractNumId w:val="1"/>
  </w:num>
  <w:num w:numId="3" w16cid:durableId="311906232">
    <w:abstractNumId w:val="2"/>
  </w:num>
  <w:num w:numId="4" w16cid:durableId="2116558029">
    <w:abstractNumId w:val="13"/>
  </w:num>
  <w:num w:numId="5" w16cid:durableId="669407819">
    <w:abstractNumId w:val="22"/>
  </w:num>
  <w:num w:numId="6" w16cid:durableId="1256786205">
    <w:abstractNumId w:val="11"/>
  </w:num>
  <w:num w:numId="7" w16cid:durableId="1220164216">
    <w:abstractNumId w:val="18"/>
  </w:num>
  <w:num w:numId="8" w16cid:durableId="989019202">
    <w:abstractNumId w:val="15"/>
  </w:num>
  <w:num w:numId="9" w16cid:durableId="36204120">
    <w:abstractNumId w:val="17"/>
  </w:num>
  <w:num w:numId="10" w16cid:durableId="28921673">
    <w:abstractNumId w:val="26"/>
  </w:num>
  <w:num w:numId="11" w16cid:durableId="1670910386">
    <w:abstractNumId w:val="4"/>
  </w:num>
  <w:num w:numId="12" w16cid:durableId="489904245">
    <w:abstractNumId w:val="16"/>
  </w:num>
  <w:num w:numId="13" w16cid:durableId="1384407183">
    <w:abstractNumId w:val="6"/>
  </w:num>
  <w:num w:numId="14" w16cid:durableId="282923837">
    <w:abstractNumId w:val="25"/>
  </w:num>
  <w:num w:numId="15" w16cid:durableId="1049765941">
    <w:abstractNumId w:val="14"/>
  </w:num>
  <w:num w:numId="16" w16cid:durableId="721057925">
    <w:abstractNumId w:val="21"/>
  </w:num>
  <w:num w:numId="17" w16cid:durableId="1227257026">
    <w:abstractNumId w:val="5"/>
  </w:num>
  <w:num w:numId="18" w16cid:durableId="2015524324">
    <w:abstractNumId w:val="7"/>
  </w:num>
  <w:num w:numId="19" w16cid:durableId="559443081">
    <w:abstractNumId w:val="3"/>
  </w:num>
  <w:num w:numId="20" w16cid:durableId="1684042521">
    <w:abstractNumId w:val="23"/>
  </w:num>
  <w:num w:numId="21" w16cid:durableId="668169675">
    <w:abstractNumId w:val="20"/>
  </w:num>
  <w:num w:numId="22" w16cid:durableId="1156217944">
    <w:abstractNumId w:val="12"/>
  </w:num>
  <w:num w:numId="23" w16cid:durableId="449520437">
    <w:abstractNumId w:val="9"/>
  </w:num>
  <w:num w:numId="24" w16cid:durableId="2091389283">
    <w:abstractNumId w:val="19"/>
  </w:num>
  <w:num w:numId="25" w16cid:durableId="577130370">
    <w:abstractNumId w:val="24"/>
  </w:num>
  <w:num w:numId="26" w16cid:durableId="2109347331">
    <w:abstractNumId w:val="10"/>
  </w:num>
  <w:num w:numId="27" w16cid:durableId="560749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FF"/>
    <w:rsid w:val="000A3B66"/>
    <w:rsid w:val="000E7E4C"/>
    <w:rsid w:val="00131C78"/>
    <w:rsid w:val="001868BC"/>
    <w:rsid w:val="001A42FF"/>
    <w:rsid w:val="001C7547"/>
    <w:rsid w:val="002414B4"/>
    <w:rsid w:val="0026629B"/>
    <w:rsid w:val="002C0E77"/>
    <w:rsid w:val="002E7837"/>
    <w:rsid w:val="00347FC2"/>
    <w:rsid w:val="00355C0E"/>
    <w:rsid w:val="003A75E2"/>
    <w:rsid w:val="00452FBE"/>
    <w:rsid w:val="00474EF3"/>
    <w:rsid w:val="0049083E"/>
    <w:rsid w:val="0049613C"/>
    <w:rsid w:val="00503948"/>
    <w:rsid w:val="00520796"/>
    <w:rsid w:val="00523C62"/>
    <w:rsid w:val="005E75DF"/>
    <w:rsid w:val="006B2F93"/>
    <w:rsid w:val="006B5284"/>
    <w:rsid w:val="006F1666"/>
    <w:rsid w:val="006F42A1"/>
    <w:rsid w:val="006F6340"/>
    <w:rsid w:val="00747157"/>
    <w:rsid w:val="00876135"/>
    <w:rsid w:val="008C4B61"/>
    <w:rsid w:val="009D01E4"/>
    <w:rsid w:val="00A10E01"/>
    <w:rsid w:val="00A64C61"/>
    <w:rsid w:val="00A67FA8"/>
    <w:rsid w:val="00A71431"/>
    <w:rsid w:val="00AE4D75"/>
    <w:rsid w:val="00B21CFE"/>
    <w:rsid w:val="00B60FB8"/>
    <w:rsid w:val="00BA40AD"/>
    <w:rsid w:val="00BC66E9"/>
    <w:rsid w:val="00BF0F05"/>
    <w:rsid w:val="00BF391D"/>
    <w:rsid w:val="00CF574B"/>
    <w:rsid w:val="00D103EC"/>
    <w:rsid w:val="00D10B48"/>
    <w:rsid w:val="00D1439A"/>
    <w:rsid w:val="00D35598"/>
    <w:rsid w:val="00D46C46"/>
    <w:rsid w:val="00D56627"/>
    <w:rsid w:val="00D73918"/>
    <w:rsid w:val="00DD7442"/>
    <w:rsid w:val="00E558B2"/>
    <w:rsid w:val="00E9063F"/>
    <w:rsid w:val="00F10CE8"/>
    <w:rsid w:val="00F26B71"/>
    <w:rsid w:val="00F34C4B"/>
    <w:rsid w:val="00FB5D70"/>
    <w:rsid w:val="00FC6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5419DA"/>
  <w15:chartTrackingRefBased/>
  <w15:docId w15:val="{5DEDB5F2-2479-4B0F-B22B-EE496D19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Droid Sans Fallback" w:hAnsi="Calibri" w:cs="Calibri"/>
      <w:sz w:val="22"/>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BalloonTextChar">
    <w:name w:val="Balloon Text Char"/>
    <w:rPr>
      <w:rFonts w:ascii="Tahoma" w:hAnsi="Tahoma" w:cs="Tahoma"/>
      <w:sz w:val="16"/>
      <w:szCs w:val="16"/>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ListLabel1">
    <w:name w:val="ListLabel 1"/>
    <w:rPr>
      <w:rFonts w:cs="Courier New"/>
    </w:rPr>
  </w:style>
  <w:style w:type="character" w:customStyle="1" w:styleId="ListLabel2">
    <w:name w:val="ListLabel 2"/>
    <w:rPr>
      <w:b/>
      <w:sz w:val="28"/>
      <w:szCs w:val="28"/>
    </w:rPr>
  </w:style>
  <w:style w:type="character" w:customStyle="1" w:styleId="ListLabel3">
    <w:name w:val="ListLabel 3"/>
    <w:rPr>
      <w:b/>
      <w:color w:val="00000A"/>
      <w:sz w:val="32"/>
      <w:szCs w:val="32"/>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alloonText">
    <w:name w:val="Balloon Text"/>
    <w:basedOn w:val="Normal"/>
    <w:pPr>
      <w:spacing w:after="0" w:line="100" w:lineRule="atLeast"/>
    </w:pPr>
    <w:rPr>
      <w:rFonts w:ascii="Tahoma" w:hAnsi="Tahoma" w:cs="Tahoma"/>
      <w:sz w:val="16"/>
      <w:szCs w:val="16"/>
    </w:rPr>
  </w:style>
  <w:style w:type="paragraph" w:styleId="NoSpacing">
    <w:name w:val="No Spacing"/>
    <w:qFormat/>
    <w:pPr>
      <w:suppressAutoHyphens/>
      <w:spacing w:line="100" w:lineRule="atLeast"/>
    </w:pPr>
    <w:rPr>
      <w:rFonts w:ascii="Calibri" w:eastAsia="Calibri" w:hAnsi="Calibri"/>
      <w:sz w:val="22"/>
      <w:szCs w:val="22"/>
      <w:lang w:val="en-US" w:eastAsia="ar-SA"/>
    </w:rPr>
  </w:style>
  <w:style w:type="paragraph" w:styleId="ListParagraph">
    <w:name w:val="List Paragraph"/>
    <w:basedOn w:val="Normal"/>
    <w:qFormat/>
    <w:pPr>
      <w:ind w:left="720"/>
    </w:pPr>
    <w:rPr>
      <w:rFonts w:eastAsia="Calibri" w:cs="Times New Roman"/>
    </w:rPr>
  </w:style>
  <w:style w:type="paragraph" w:styleId="NormalWeb">
    <w:name w:val="Normal (Web)"/>
    <w:basedOn w:val="Normal"/>
    <w:uiPriority w:val="99"/>
    <w:semiHidden/>
    <w:unhideWhenUsed/>
    <w:rsid w:val="00503948"/>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text">
    <w:name w:val="q-text"/>
    <w:basedOn w:val="Normal"/>
    <w:rsid w:val="00355C0E"/>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uiPriority w:val="22"/>
    <w:qFormat/>
    <w:rsid w:val="006F1666"/>
    <w:rPr>
      <w:b/>
      <w:bCs/>
    </w:rPr>
  </w:style>
  <w:style w:type="paragraph" w:customStyle="1" w:styleId="TableParagraph">
    <w:name w:val="Table Paragraph"/>
    <w:basedOn w:val="Normal"/>
    <w:uiPriority w:val="1"/>
    <w:qFormat/>
    <w:rsid w:val="00BF391D"/>
    <w:pPr>
      <w:widowControl w:val="0"/>
      <w:suppressAutoHyphens w:val="0"/>
      <w:autoSpaceDE w:val="0"/>
      <w:autoSpaceDN w:val="0"/>
      <w:spacing w:after="0" w:line="240" w:lineRule="auto"/>
    </w:pPr>
    <w:rPr>
      <w:rFonts w:ascii="Times New Roman" w:eastAsia="Times New Roman" w:hAnsi="Times New Roman" w:cs="Times New Roman"/>
      <w:lang w:eastAsia="en-US"/>
    </w:rPr>
  </w:style>
  <w:style w:type="table" w:styleId="TableGrid">
    <w:name w:val="Table Grid"/>
    <w:basedOn w:val="TableNormal"/>
    <w:uiPriority w:val="39"/>
    <w:rsid w:val="00A10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3175">
      <w:bodyDiv w:val="1"/>
      <w:marLeft w:val="0"/>
      <w:marRight w:val="0"/>
      <w:marTop w:val="0"/>
      <w:marBottom w:val="0"/>
      <w:divBdr>
        <w:top w:val="none" w:sz="0" w:space="0" w:color="auto"/>
        <w:left w:val="none" w:sz="0" w:space="0" w:color="auto"/>
        <w:bottom w:val="none" w:sz="0" w:space="0" w:color="auto"/>
        <w:right w:val="none" w:sz="0" w:space="0" w:color="auto"/>
      </w:divBdr>
    </w:div>
    <w:div w:id="367023719">
      <w:bodyDiv w:val="1"/>
      <w:marLeft w:val="0"/>
      <w:marRight w:val="0"/>
      <w:marTop w:val="0"/>
      <w:marBottom w:val="0"/>
      <w:divBdr>
        <w:top w:val="none" w:sz="0" w:space="0" w:color="auto"/>
        <w:left w:val="none" w:sz="0" w:space="0" w:color="auto"/>
        <w:bottom w:val="none" w:sz="0" w:space="0" w:color="auto"/>
        <w:right w:val="none" w:sz="0" w:space="0" w:color="auto"/>
      </w:divBdr>
    </w:div>
    <w:div w:id="459878978">
      <w:bodyDiv w:val="1"/>
      <w:marLeft w:val="0"/>
      <w:marRight w:val="0"/>
      <w:marTop w:val="0"/>
      <w:marBottom w:val="0"/>
      <w:divBdr>
        <w:top w:val="none" w:sz="0" w:space="0" w:color="auto"/>
        <w:left w:val="none" w:sz="0" w:space="0" w:color="auto"/>
        <w:bottom w:val="none" w:sz="0" w:space="0" w:color="auto"/>
        <w:right w:val="none" w:sz="0" w:space="0" w:color="auto"/>
      </w:divBdr>
    </w:div>
    <w:div w:id="837430392">
      <w:bodyDiv w:val="1"/>
      <w:marLeft w:val="0"/>
      <w:marRight w:val="0"/>
      <w:marTop w:val="0"/>
      <w:marBottom w:val="0"/>
      <w:divBdr>
        <w:top w:val="none" w:sz="0" w:space="0" w:color="auto"/>
        <w:left w:val="none" w:sz="0" w:space="0" w:color="auto"/>
        <w:bottom w:val="none" w:sz="0" w:space="0" w:color="auto"/>
        <w:right w:val="none" w:sz="0" w:space="0" w:color="auto"/>
      </w:divBdr>
    </w:div>
    <w:div w:id="1125853082">
      <w:bodyDiv w:val="1"/>
      <w:marLeft w:val="0"/>
      <w:marRight w:val="0"/>
      <w:marTop w:val="0"/>
      <w:marBottom w:val="0"/>
      <w:divBdr>
        <w:top w:val="none" w:sz="0" w:space="0" w:color="auto"/>
        <w:left w:val="none" w:sz="0" w:space="0" w:color="auto"/>
        <w:bottom w:val="none" w:sz="0" w:space="0" w:color="auto"/>
        <w:right w:val="none" w:sz="0" w:space="0" w:color="auto"/>
      </w:divBdr>
    </w:div>
    <w:div w:id="1146387773">
      <w:bodyDiv w:val="1"/>
      <w:marLeft w:val="0"/>
      <w:marRight w:val="0"/>
      <w:marTop w:val="0"/>
      <w:marBottom w:val="0"/>
      <w:divBdr>
        <w:top w:val="none" w:sz="0" w:space="0" w:color="auto"/>
        <w:left w:val="none" w:sz="0" w:space="0" w:color="auto"/>
        <w:bottom w:val="none" w:sz="0" w:space="0" w:color="auto"/>
        <w:right w:val="none" w:sz="0" w:space="0" w:color="auto"/>
      </w:divBdr>
    </w:div>
    <w:div w:id="1331904400">
      <w:bodyDiv w:val="1"/>
      <w:marLeft w:val="0"/>
      <w:marRight w:val="0"/>
      <w:marTop w:val="0"/>
      <w:marBottom w:val="0"/>
      <w:divBdr>
        <w:top w:val="none" w:sz="0" w:space="0" w:color="auto"/>
        <w:left w:val="none" w:sz="0" w:space="0" w:color="auto"/>
        <w:bottom w:val="none" w:sz="0" w:space="0" w:color="auto"/>
        <w:right w:val="none" w:sz="0" w:space="0" w:color="auto"/>
      </w:divBdr>
      <w:divsChild>
        <w:div w:id="626593402">
          <w:marLeft w:val="893"/>
          <w:marRight w:val="0"/>
          <w:marTop w:val="0"/>
          <w:marBottom w:val="283"/>
          <w:divBdr>
            <w:top w:val="none" w:sz="0" w:space="0" w:color="auto"/>
            <w:left w:val="none" w:sz="0" w:space="0" w:color="auto"/>
            <w:bottom w:val="none" w:sz="0" w:space="0" w:color="auto"/>
            <w:right w:val="none" w:sz="0" w:space="0" w:color="auto"/>
          </w:divBdr>
        </w:div>
        <w:div w:id="1561867997">
          <w:marLeft w:val="893"/>
          <w:marRight w:val="0"/>
          <w:marTop w:val="0"/>
          <w:marBottom w:val="283"/>
          <w:divBdr>
            <w:top w:val="none" w:sz="0" w:space="0" w:color="auto"/>
            <w:left w:val="none" w:sz="0" w:space="0" w:color="auto"/>
            <w:bottom w:val="none" w:sz="0" w:space="0" w:color="auto"/>
            <w:right w:val="none" w:sz="0" w:space="0" w:color="auto"/>
          </w:divBdr>
        </w:div>
        <w:div w:id="1613703790">
          <w:marLeft w:val="893"/>
          <w:marRight w:val="0"/>
          <w:marTop w:val="0"/>
          <w:marBottom w:val="283"/>
          <w:divBdr>
            <w:top w:val="none" w:sz="0" w:space="0" w:color="auto"/>
            <w:left w:val="none" w:sz="0" w:space="0" w:color="auto"/>
            <w:bottom w:val="none" w:sz="0" w:space="0" w:color="auto"/>
            <w:right w:val="none" w:sz="0" w:space="0" w:color="auto"/>
          </w:divBdr>
        </w:div>
        <w:div w:id="1749234146">
          <w:marLeft w:val="893"/>
          <w:marRight w:val="0"/>
          <w:marTop w:val="0"/>
          <w:marBottom w:val="283"/>
          <w:divBdr>
            <w:top w:val="none" w:sz="0" w:space="0" w:color="auto"/>
            <w:left w:val="none" w:sz="0" w:space="0" w:color="auto"/>
            <w:bottom w:val="none" w:sz="0" w:space="0" w:color="auto"/>
            <w:right w:val="none" w:sz="0" w:space="0" w:color="auto"/>
          </w:divBdr>
        </w:div>
      </w:divsChild>
    </w:div>
    <w:div w:id="1421412976">
      <w:bodyDiv w:val="1"/>
      <w:marLeft w:val="0"/>
      <w:marRight w:val="0"/>
      <w:marTop w:val="0"/>
      <w:marBottom w:val="0"/>
      <w:divBdr>
        <w:top w:val="none" w:sz="0" w:space="0" w:color="auto"/>
        <w:left w:val="none" w:sz="0" w:space="0" w:color="auto"/>
        <w:bottom w:val="none" w:sz="0" w:space="0" w:color="auto"/>
        <w:right w:val="none" w:sz="0" w:space="0" w:color="auto"/>
      </w:divBdr>
    </w:div>
    <w:div w:id="1477141383">
      <w:bodyDiv w:val="1"/>
      <w:marLeft w:val="0"/>
      <w:marRight w:val="0"/>
      <w:marTop w:val="0"/>
      <w:marBottom w:val="0"/>
      <w:divBdr>
        <w:top w:val="none" w:sz="0" w:space="0" w:color="auto"/>
        <w:left w:val="none" w:sz="0" w:space="0" w:color="auto"/>
        <w:bottom w:val="none" w:sz="0" w:space="0" w:color="auto"/>
        <w:right w:val="none" w:sz="0" w:space="0" w:color="auto"/>
      </w:divBdr>
    </w:div>
    <w:div w:id="1544898809">
      <w:bodyDiv w:val="1"/>
      <w:marLeft w:val="0"/>
      <w:marRight w:val="0"/>
      <w:marTop w:val="0"/>
      <w:marBottom w:val="0"/>
      <w:divBdr>
        <w:top w:val="none" w:sz="0" w:space="0" w:color="auto"/>
        <w:left w:val="none" w:sz="0" w:space="0" w:color="auto"/>
        <w:bottom w:val="none" w:sz="0" w:space="0" w:color="auto"/>
        <w:right w:val="none" w:sz="0" w:space="0" w:color="auto"/>
      </w:divBdr>
    </w:div>
    <w:div w:id="1632712736">
      <w:bodyDiv w:val="1"/>
      <w:marLeft w:val="0"/>
      <w:marRight w:val="0"/>
      <w:marTop w:val="0"/>
      <w:marBottom w:val="0"/>
      <w:divBdr>
        <w:top w:val="none" w:sz="0" w:space="0" w:color="auto"/>
        <w:left w:val="none" w:sz="0" w:space="0" w:color="auto"/>
        <w:bottom w:val="none" w:sz="0" w:space="0" w:color="auto"/>
        <w:right w:val="none" w:sz="0" w:space="0" w:color="auto"/>
      </w:divBdr>
    </w:div>
    <w:div w:id="1773277147">
      <w:bodyDiv w:val="1"/>
      <w:marLeft w:val="0"/>
      <w:marRight w:val="0"/>
      <w:marTop w:val="0"/>
      <w:marBottom w:val="0"/>
      <w:divBdr>
        <w:top w:val="none" w:sz="0" w:space="0" w:color="auto"/>
        <w:left w:val="none" w:sz="0" w:space="0" w:color="auto"/>
        <w:bottom w:val="none" w:sz="0" w:space="0" w:color="auto"/>
        <w:right w:val="none" w:sz="0" w:space="0" w:color="auto"/>
      </w:divBdr>
    </w:div>
    <w:div w:id="1797718131">
      <w:bodyDiv w:val="1"/>
      <w:marLeft w:val="0"/>
      <w:marRight w:val="0"/>
      <w:marTop w:val="0"/>
      <w:marBottom w:val="0"/>
      <w:divBdr>
        <w:top w:val="none" w:sz="0" w:space="0" w:color="auto"/>
        <w:left w:val="none" w:sz="0" w:space="0" w:color="auto"/>
        <w:bottom w:val="none" w:sz="0" w:space="0" w:color="auto"/>
        <w:right w:val="none" w:sz="0" w:space="0" w:color="auto"/>
      </w:divBdr>
    </w:div>
    <w:div w:id="1949314073">
      <w:bodyDiv w:val="1"/>
      <w:marLeft w:val="0"/>
      <w:marRight w:val="0"/>
      <w:marTop w:val="0"/>
      <w:marBottom w:val="0"/>
      <w:divBdr>
        <w:top w:val="none" w:sz="0" w:space="0" w:color="auto"/>
        <w:left w:val="none" w:sz="0" w:space="0" w:color="auto"/>
        <w:bottom w:val="none" w:sz="0" w:space="0" w:color="auto"/>
        <w:right w:val="none" w:sz="0" w:space="0" w:color="auto"/>
      </w:divBdr>
    </w:div>
    <w:div w:id="209512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ropmet.res.in/~lip/Publication/RR-pdf/RR-127.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indiaenvironmentportal.org.in/files/file/Air%20Quality%20Index.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far.tropmet.res.in/AQI-47-12-Details" TargetMode="External"/><Relationship Id="rId5" Type="http://schemas.openxmlformats.org/officeDocument/2006/relationships/webSettings" Target="webSettings.xml"/><Relationship Id="rId15" Type="http://schemas.openxmlformats.org/officeDocument/2006/relationships/hyperlink" Target="https://airnow.gov/index.cfm?action=aqibasics.aqi" TargetMode="External"/><Relationship Id="rId10" Type="http://schemas.openxmlformats.org/officeDocument/2006/relationships/hyperlink" Target="http://pib.nic.in/newsite/PrintRelease.aspx?relid=110654" TargetMode="External"/><Relationship Id="rId4" Type="http://schemas.openxmlformats.org/officeDocument/2006/relationships/settings" Target="settings.xml"/><Relationship Id="rId9" Type="http://schemas.openxmlformats.org/officeDocument/2006/relationships/hyperlink" Target="https://www3.epa.gov/airnow/aqi_brochure_02_14.pdf" TargetMode="External"/><Relationship Id="rId14" Type="http://schemas.openxmlformats.org/officeDocument/2006/relationships/hyperlink" Target="https://intermountainhealthcare.org/blogs/topics/live-well/2015/02/know-the-air-quality-index-and-how-to-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7F7B3-C784-4FF3-8AD0-C9CB5EE2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cp:lastModifiedBy>Sanjay Tambe</cp:lastModifiedBy>
  <cp:revision>3</cp:revision>
  <cp:lastPrinted>1899-12-31T18:30:00Z</cp:lastPrinted>
  <dcterms:created xsi:type="dcterms:W3CDTF">2022-04-14T10:40:00Z</dcterms:created>
  <dcterms:modified xsi:type="dcterms:W3CDTF">2022-04-18T18:01:00Z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